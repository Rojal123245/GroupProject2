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0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54"/>
        <w:gridCol w:w="2978"/>
        <w:gridCol w:w="1434"/>
      </w:tblGrid>
      <w:tr w:rsidR="00C3114A" w:rsidRPr="006E741D" w14:paraId="157EF5CB" w14:textId="77777777" w:rsidTr="006E741D"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225EAF1" w14:textId="2A08694D" w:rsidR="00D27A85" w:rsidRPr="006E741D" w:rsidRDefault="00326B9C" w:rsidP="00C3114A">
            <w:pPr>
              <w:rPr>
                <w:rFonts w:ascii="Verdana" w:hAnsi="Verdana"/>
                <w:i/>
                <w:noProof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i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27F03FD0" wp14:editId="2EBD2A31">
                  <wp:extent cx="4718050" cy="3355975"/>
                  <wp:effectExtent l="0" t="0" r="6350" b="0"/>
                  <wp:docPr id="15" name="Picture 15" descr="../../../../Desktop/Screen%20Shot%202017-02-06%20at%2013.23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../../../../Desktop/Screen%20Shot%202017-02-06%20at%2013.23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8050" cy="335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B3017C" w14:textId="77777777" w:rsidR="00C3114A" w:rsidRPr="006E741D" w:rsidRDefault="00C3114A" w:rsidP="00D27A85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754CB51B" w14:textId="77777777" w:rsidR="00D27A85" w:rsidRPr="006E741D" w:rsidRDefault="00C3114A" w:rsidP="00D27A85">
            <w:pPr>
              <w:rPr>
                <w:rFonts w:ascii="Verdana" w:hAnsi="Verdana"/>
                <w:b/>
                <w:sz w:val="20"/>
                <w:szCs w:val="20"/>
              </w:rPr>
            </w:pPr>
            <w:r w:rsidRPr="006E741D">
              <w:rPr>
                <w:rFonts w:ascii="Verdana" w:hAnsi="Verdana"/>
                <w:b/>
                <w:sz w:val="20"/>
                <w:szCs w:val="20"/>
              </w:rPr>
              <w:t>Name:…………………………….</w:t>
            </w:r>
          </w:p>
          <w:p w14:paraId="1ACCBC74" w14:textId="77777777" w:rsidR="00C3114A" w:rsidRPr="006E741D" w:rsidRDefault="00C3114A" w:rsidP="00D27A85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3B667A7E" w14:textId="77777777" w:rsidR="00C3114A" w:rsidRPr="006E741D" w:rsidRDefault="00C3114A" w:rsidP="00D27A85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65761122" w14:textId="77777777" w:rsidR="00C3114A" w:rsidRPr="006E741D" w:rsidRDefault="00C3114A" w:rsidP="00D27A85">
            <w:pPr>
              <w:rPr>
                <w:rFonts w:ascii="Verdana" w:hAnsi="Verdana"/>
                <w:b/>
                <w:sz w:val="20"/>
                <w:szCs w:val="20"/>
              </w:rPr>
            </w:pPr>
            <w:r w:rsidRPr="006E741D">
              <w:rPr>
                <w:rFonts w:ascii="Verdana" w:hAnsi="Verdana"/>
                <w:b/>
                <w:sz w:val="20"/>
                <w:szCs w:val="20"/>
              </w:rPr>
              <w:t>Student ID:……………………..</w:t>
            </w:r>
          </w:p>
          <w:p w14:paraId="7D7C2BA0" w14:textId="77777777" w:rsidR="00C3114A" w:rsidRPr="006E741D" w:rsidRDefault="00C3114A" w:rsidP="00D27A85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1FA29702" w14:textId="77777777" w:rsidR="00C3114A" w:rsidRPr="006E741D" w:rsidRDefault="00C3114A" w:rsidP="00D27A85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3B87E132" w14:textId="77777777" w:rsidR="00C3114A" w:rsidRPr="006E741D" w:rsidRDefault="00C3114A" w:rsidP="00D27A85">
            <w:pPr>
              <w:rPr>
                <w:rFonts w:ascii="Verdana" w:hAnsi="Verdana"/>
                <w:b/>
                <w:sz w:val="20"/>
                <w:szCs w:val="20"/>
              </w:rPr>
            </w:pPr>
            <w:r w:rsidRPr="006E741D">
              <w:rPr>
                <w:rFonts w:ascii="Verdana" w:hAnsi="Verdana"/>
                <w:b/>
                <w:sz w:val="20"/>
                <w:szCs w:val="20"/>
              </w:rPr>
              <w:t>Comments (tutor)…………………..……….</w:t>
            </w:r>
          </w:p>
          <w:p w14:paraId="66D72137" w14:textId="77777777" w:rsidR="00C3114A" w:rsidRPr="006E741D" w:rsidRDefault="00C3114A" w:rsidP="00D27A85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662223F4" w14:textId="77777777" w:rsidR="00C3114A" w:rsidRPr="006E741D" w:rsidRDefault="00C3114A" w:rsidP="00D27A85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46CA33D6" w14:textId="77777777" w:rsidR="00C3114A" w:rsidRPr="006E741D" w:rsidRDefault="00C3114A" w:rsidP="00C311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6E741D">
              <w:rPr>
                <w:rFonts w:ascii="Verdana" w:hAnsi="Verdana"/>
                <w:b/>
                <w:sz w:val="20"/>
                <w:szCs w:val="20"/>
              </w:rPr>
              <w:t>……………………………..………</w:t>
            </w:r>
          </w:p>
          <w:p w14:paraId="56337DAB" w14:textId="77777777" w:rsidR="00C3114A" w:rsidRPr="006E741D" w:rsidRDefault="00C3114A" w:rsidP="00C3114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1068FCAA" w14:textId="77777777" w:rsidR="00C3114A" w:rsidRPr="006E741D" w:rsidRDefault="00C3114A" w:rsidP="00C3114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26B1BCAF" w14:textId="77777777" w:rsidR="00C3114A" w:rsidRPr="006E741D" w:rsidRDefault="00C3114A" w:rsidP="00C311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6E741D">
              <w:rPr>
                <w:rFonts w:ascii="Verdana" w:hAnsi="Verdana"/>
                <w:b/>
                <w:sz w:val="20"/>
                <w:szCs w:val="20"/>
              </w:rPr>
              <w:t>……………….……………………</w:t>
            </w:r>
          </w:p>
          <w:p w14:paraId="0BA03E86" w14:textId="77777777" w:rsidR="00C3114A" w:rsidRPr="006E741D" w:rsidRDefault="00C3114A" w:rsidP="00C3114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1D8B4FF5" w14:textId="77777777" w:rsidR="00C3114A" w:rsidRPr="006E741D" w:rsidRDefault="00C3114A" w:rsidP="00C3114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0487231A" w14:textId="77777777" w:rsidR="00C3114A" w:rsidRPr="006E741D" w:rsidRDefault="00C3114A" w:rsidP="00C311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6E741D">
              <w:rPr>
                <w:rFonts w:ascii="Verdana" w:hAnsi="Verdana"/>
                <w:b/>
                <w:sz w:val="20"/>
                <w:szCs w:val="20"/>
              </w:rPr>
              <w:t>……………………………………</w:t>
            </w:r>
          </w:p>
          <w:p w14:paraId="4F5A5FA8" w14:textId="77777777" w:rsidR="00C3114A" w:rsidRPr="006E741D" w:rsidRDefault="00C3114A" w:rsidP="00C3114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5914873F" w14:textId="77777777" w:rsidR="00C3114A" w:rsidRPr="006E741D" w:rsidRDefault="00C3114A" w:rsidP="00C3114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03956637" w14:textId="77777777" w:rsidR="00C3114A" w:rsidRPr="006E741D" w:rsidRDefault="00C3114A" w:rsidP="00C311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6E741D">
              <w:rPr>
                <w:rFonts w:ascii="Verdana" w:hAnsi="Verdana"/>
                <w:b/>
                <w:sz w:val="20"/>
                <w:szCs w:val="20"/>
              </w:rPr>
              <w:t>……………………………………</w:t>
            </w:r>
          </w:p>
        </w:tc>
      </w:tr>
      <w:tr w:rsidR="00C3114A" w:rsidRPr="006E741D" w14:paraId="593636BA" w14:textId="77777777" w:rsidTr="006E741D"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42A82DDC" w14:textId="77777777" w:rsidR="00D27A85" w:rsidRPr="006E741D" w:rsidRDefault="00D27A85" w:rsidP="006E741D">
            <w:pPr>
              <w:pStyle w:val="Heading1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bookmarkStart w:id="0" w:name="_GoBack"/>
            <w:r w:rsidRPr="006E741D">
              <w:rPr>
                <w:rFonts w:ascii="Verdana" w:hAnsi="Verdana"/>
                <w:sz w:val="20"/>
                <w:szCs w:val="20"/>
              </w:rPr>
              <w:t>System Requirements: Essential (Graphical User Interface):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48F424D7" w14:textId="77777777" w:rsidR="00D27A85" w:rsidRPr="006E741D" w:rsidRDefault="00D27A85" w:rsidP="006E741D">
            <w:pPr>
              <w:pStyle w:val="Heading1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</w:p>
        </w:tc>
      </w:tr>
      <w:tr w:rsidR="00C46187" w:rsidRPr="006E741D" w14:paraId="631D36BF" w14:textId="77777777" w:rsidTr="006E741D">
        <w:tc>
          <w:tcPr>
            <w:tcW w:w="10632" w:type="dxa"/>
            <w:gridSpan w:val="2"/>
            <w:tcBorders>
              <w:top w:val="single" w:sz="4" w:space="0" w:color="auto"/>
            </w:tcBorders>
            <w:shd w:val="clear" w:color="auto" w:fill="BDD6EE"/>
          </w:tcPr>
          <w:p w14:paraId="0FDE699F" w14:textId="77777777" w:rsidR="00C46187" w:rsidRPr="00C46187" w:rsidRDefault="00C46187" w:rsidP="00C46187">
            <w:pPr>
              <w:rPr>
                <w:rFonts w:ascii="Verdana" w:hAnsi="Verdana"/>
                <w:sz w:val="20"/>
                <w:szCs w:val="20"/>
              </w:rPr>
            </w:pPr>
            <w:r w:rsidRPr="00C46187">
              <w:rPr>
                <w:rFonts w:ascii="Verdana" w:hAnsi="Verdana"/>
                <w:sz w:val="20"/>
                <w:szCs w:val="20"/>
              </w:rPr>
              <w:t xml:space="preserve">13 x 16 grid of </w:t>
            </w:r>
            <w:r w:rsidRPr="00C46187">
              <w:rPr>
                <w:rFonts w:ascii="Verdana" w:hAnsi="Verdana"/>
                <w:b/>
                <w:sz w:val="20"/>
                <w:szCs w:val="20"/>
              </w:rPr>
              <w:t>JButton</w:t>
            </w:r>
            <w:r w:rsidRPr="00C46187">
              <w:rPr>
                <w:rFonts w:ascii="Verdana" w:hAnsi="Verdana"/>
                <w:sz w:val="20"/>
                <w:szCs w:val="20"/>
              </w:rPr>
              <w:t>’s or Icon’s.</w:t>
            </w:r>
          </w:p>
        </w:tc>
        <w:tc>
          <w:tcPr>
            <w:tcW w:w="1434" w:type="dxa"/>
            <w:tcBorders>
              <w:top w:val="single" w:sz="4" w:space="0" w:color="auto"/>
            </w:tcBorders>
            <w:shd w:val="clear" w:color="auto" w:fill="auto"/>
          </w:tcPr>
          <w:p w14:paraId="6286A963" w14:textId="77777777" w:rsidR="00C46187" w:rsidRPr="006E741D" w:rsidRDefault="00C46187" w:rsidP="006E741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46187" w:rsidRPr="006E741D" w14:paraId="21D37FA1" w14:textId="77777777" w:rsidTr="006E741D">
        <w:tc>
          <w:tcPr>
            <w:tcW w:w="10632" w:type="dxa"/>
            <w:gridSpan w:val="2"/>
            <w:shd w:val="clear" w:color="auto" w:fill="BDD6EE"/>
          </w:tcPr>
          <w:p w14:paraId="72CA19EC" w14:textId="77777777" w:rsidR="00C46187" w:rsidRPr="00C46187" w:rsidRDefault="00C46187" w:rsidP="00C46187">
            <w:pPr>
              <w:rPr>
                <w:rFonts w:ascii="Verdana" w:hAnsi="Verdana"/>
                <w:sz w:val="20"/>
                <w:szCs w:val="20"/>
              </w:rPr>
            </w:pPr>
            <w:r w:rsidRPr="00C46187">
              <w:rPr>
                <w:rFonts w:ascii="Verdana" w:hAnsi="Verdana"/>
                <w:sz w:val="20"/>
                <w:szCs w:val="20"/>
              </w:rPr>
              <w:t xml:space="preserve">4 </w:t>
            </w:r>
            <w:r w:rsidRPr="00C46187">
              <w:rPr>
                <w:rFonts w:ascii="Verdana" w:hAnsi="Verdana"/>
                <w:b/>
                <w:sz w:val="20"/>
                <w:szCs w:val="20"/>
              </w:rPr>
              <w:t>JButton</w:t>
            </w:r>
            <w:r w:rsidRPr="00C46187">
              <w:rPr>
                <w:rFonts w:ascii="Verdana" w:hAnsi="Verdana"/>
                <w:sz w:val="20"/>
                <w:szCs w:val="20"/>
              </w:rPr>
              <w:t>’s for the game options ‘2 Player, 4 Player, Multi’ and ‘</w:t>
            </w:r>
            <w:r w:rsidRPr="00C46187">
              <w:rPr>
                <w:rFonts w:ascii="Verdana" w:hAnsi="Verdana"/>
                <w:i/>
                <w:sz w:val="20"/>
                <w:szCs w:val="20"/>
              </w:rPr>
              <w:t>Exit</w:t>
            </w:r>
            <w:r w:rsidRPr="00C46187">
              <w:rPr>
                <w:rFonts w:ascii="Verdana" w:hAnsi="Verdana"/>
                <w:sz w:val="20"/>
                <w:szCs w:val="20"/>
              </w:rPr>
              <w:t>’.</w:t>
            </w:r>
          </w:p>
        </w:tc>
        <w:tc>
          <w:tcPr>
            <w:tcW w:w="1434" w:type="dxa"/>
            <w:shd w:val="clear" w:color="auto" w:fill="auto"/>
          </w:tcPr>
          <w:p w14:paraId="4E515916" w14:textId="77777777" w:rsidR="00C46187" w:rsidRPr="006E741D" w:rsidRDefault="00C46187" w:rsidP="006E741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46187" w:rsidRPr="006E741D" w14:paraId="43E816BD" w14:textId="77777777" w:rsidTr="006E741D">
        <w:tc>
          <w:tcPr>
            <w:tcW w:w="10632" w:type="dxa"/>
            <w:gridSpan w:val="2"/>
            <w:shd w:val="clear" w:color="auto" w:fill="FFE599"/>
          </w:tcPr>
          <w:p w14:paraId="49D406C6" w14:textId="77777777" w:rsidR="00C46187" w:rsidRPr="00C46187" w:rsidRDefault="00C46187" w:rsidP="00C46187">
            <w:pPr>
              <w:rPr>
                <w:rFonts w:ascii="Verdana" w:hAnsi="Verdana"/>
                <w:sz w:val="20"/>
                <w:szCs w:val="20"/>
              </w:rPr>
            </w:pPr>
            <w:r w:rsidRPr="00C46187">
              <w:rPr>
                <w:rFonts w:ascii="Verdana" w:hAnsi="Verdana"/>
                <w:sz w:val="20"/>
                <w:szCs w:val="20"/>
              </w:rPr>
              <w:t xml:space="preserve">3 </w:t>
            </w:r>
            <w:r w:rsidRPr="00C46187">
              <w:rPr>
                <w:rFonts w:ascii="Verdana" w:hAnsi="Verdana"/>
                <w:b/>
                <w:sz w:val="20"/>
                <w:szCs w:val="20"/>
              </w:rPr>
              <w:t>JButton</w:t>
            </w:r>
            <w:r w:rsidRPr="00C46187">
              <w:rPr>
                <w:rFonts w:ascii="Verdana" w:hAnsi="Verdana"/>
                <w:sz w:val="20"/>
                <w:szCs w:val="20"/>
              </w:rPr>
              <w:t>’s for ‘Act’, ‘Run’ and ‘</w:t>
            </w:r>
            <w:r w:rsidRPr="00C46187">
              <w:rPr>
                <w:rFonts w:ascii="Verdana" w:hAnsi="Verdana"/>
                <w:i/>
                <w:sz w:val="20"/>
                <w:szCs w:val="20"/>
              </w:rPr>
              <w:t>Reset</w:t>
            </w:r>
            <w:r w:rsidRPr="00C46187">
              <w:rPr>
                <w:rFonts w:ascii="Verdana" w:hAnsi="Verdana"/>
                <w:sz w:val="20"/>
                <w:szCs w:val="20"/>
              </w:rPr>
              <w:t>’.</w:t>
            </w:r>
          </w:p>
        </w:tc>
        <w:tc>
          <w:tcPr>
            <w:tcW w:w="1434" w:type="dxa"/>
            <w:shd w:val="clear" w:color="auto" w:fill="auto"/>
          </w:tcPr>
          <w:p w14:paraId="6614B81D" w14:textId="77777777" w:rsidR="00C46187" w:rsidRPr="006E741D" w:rsidRDefault="00C46187" w:rsidP="006E741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46187" w:rsidRPr="006E741D" w14:paraId="1F2020EF" w14:textId="77777777" w:rsidTr="006E741D">
        <w:tc>
          <w:tcPr>
            <w:tcW w:w="10632" w:type="dxa"/>
            <w:gridSpan w:val="2"/>
            <w:shd w:val="clear" w:color="auto" w:fill="FFE599"/>
          </w:tcPr>
          <w:p w14:paraId="39BD2135" w14:textId="77777777" w:rsidR="00C46187" w:rsidRPr="00C46187" w:rsidRDefault="00C46187" w:rsidP="00C46187">
            <w:pPr>
              <w:rPr>
                <w:rFonts w:ascii="Verdana" w:hAnsi="Verdana"/>
                <w:sz w:val="20"/>
                <w:szCs w:val="20"/>
              </w:rPr>
            </w:pPr>
            <w:r w:rsidRPr="00C46187">
              <w:rPr>
                <w:rFonts w:ascii="Verdana" w:hAnsi="Verdana"/>
                <w:sz w:val="20"/>
                <w:szCs w:val="20"/>
              </w:rPr>
              <w:t xml:space="preserve">9 </w:t>
            </w:r>
            <w:r w:rsidRPr="00C46187">
              <w:rPr>
                <w:rFonts w:ascii="Verdana" w:hAnsi="Verdana"/>
                <w:b/>
                <w:sz w:val="20"/>
                <w:szCs w:val="20"/>
              </w:rPr>
              <w:t>JButton</w:t>
            </w:r>
            <w:r w:rsidRPr="00C46187">
              <w:rPr>
                <w:rFonts w:ascii="Verdana" w:hAnsi="Verdana"/>
                <w:sz w:val="20"/>
                <w:szCs w:val="20"/>
              </w:rPr>
              <w:t>’s for ‘</w:t>
            </w:r>
            <w:r w:rsidRPr="00C46187">
              <w:rPr>
                <w:rFonts w:ascii="Verdana" w:hAnsi="Verdana"/>
                <w:i/>
                <w:sz w:val="20"/>
                <w:szCs w:val="20"/>
              </w:rPr>
              <w:t>Forward &gt;</w:t>
            </w:r>
            <w:r w:rsidRPr="00C46187">
              <w:rPr>
                <w:rFonts w:ascii="Verdana" w:hAnsi="Verdana"/>
                <w:sz w:val="20"/>
                <w:szCs w:val="20"/>
              </w:rPr>
              <w:t>’, ‘Backwards &lt;’, ‘Up ^’, ‘Down v’ should move the ball in the appropriate direction by one square for each press (plus 5 blank).</w:t>
            </w:r>
          </w:p>
        </w:tc>
        <w:tc>
          <w:tcPr>
            <w:tcW w:w="1434" w:type="dxa"/>
            <w:shd w:val="clear" w:color="auto" w:fill="auto"/>
          </w:tcPr>
          <w:p w14:paraId="27AFD236" w14:textId="77777777" w:rsidR="00C46187" w:rsidRPr="006E741D" w:rsidRDefault="00C46187" w:rsidP="006E741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46187" w:rsidRPr="006E741D" w14:paraId="0E29E51C" w14:textId="77777777" w:rsidTr="006E741D">
        <w:tc>
          <w:tcPr>
            <w:tcW w:w="10632" w:type="dxa"/>
            <w:gridSpan w:val="2"/>
            <w:shd w:val="clear" w:color="auto" w:fill="FFE599"/>
          </w:tcPr>
          <w:p w14:paraId="2E9C36F5" w14:textId="77777777" w:rsidR="00C46187" w:rsidRPr="00C46187" w:rsidRDefault="00C46187" w:rsidP="00C46187">
            <w:pPr>
              <w:rPr>
                <w:rFonts w:ascii="Verdana" w:hAnsi="Verdana"/>
                <w:sz w:val="20"/>
                <w:szCs w:val="20"/>
              </w:rPr>
            </w:pPr>
            <w:r w:rsidRPr="00C46187">
              <w:rPr>
                <w:rFonts w:ascii="Verdana" w:hAnsi="Verdana"/>
                <w:sz w:val="20"/>
                <w:szCs w:val="20"/>
              </w:rPr>
              <w:t>The compass icon (</w:t>
            </w:r>
            <w:r w:rsidRPr="00C46187">
              <w:rPr>
                <w:rFonts w:ascii="Verdana" w:hAnsi="Verdana"/>
                <w:b/>
                <w:sz w:val="20"/>
                <w:szCs w:val="20"/>
              </w:rPr>
              <w:t>JButton)</w:t>
            </w:r>
            <w:r w:rsidRPr="00C46187">
              <w:rPr>
                <w:rFonts w:ascii="Verdana" w:hAnsi="Verdana"/>
                <w:sz w:val="20"/>
                <w:szCs w:val="20"/>
              </w:rPr>
              <w:t xml:space="preserve"> should illustrate the current direction for the ball.</w:t>
            </w:r>
          </w:p>
        </w:tc>
        <w:tc>
          <w:tcPr>
            <w:tcW w:w="1434" w:type="dxa"/>
            <w:shd w:val="clear" w:color="auto" w:fill="auto"/>
          </w:tcPr>
          <w:p w14:paraId="39F52F71" w14:textId="77777777" w:rsidR="00C46187" w:rsidRPr="006E741D" w:rsidRDefault="00C46187" w:rsidP="006E741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46187" w:rsidRPr="006E741D" w14:paraId="535F2FFE" w14:textId="77777777" w:rsidTr="006E741D">
        <w:tc>
          <w:tcPr>
            <w:tcW w:w="10632" w:type="dxa"/>
            <w:gridSpan w:val="2"/>
            <w:shd w:val="clear" w:color="auto" w:fill="FFE599"/>
          </w:tcPr>
          <w:p w14:paraId="78471B97" w14:textId="77777777" w:rsidR="00C46187" w:rsidRPr="00C46187" w:rsidRDefault="00C46187" w:rsidP="00C46187">
            <w:pPr>
              <w:rPr>
                <w:rFonts w:ascii="Verdana" w:hAnsi="Verdana"/>
                <w:sz w:val="20"/>
                <w:szCs w:val="20"/>
              </w:rPr>
            </w:pPr>
            <w:r w:rsidRPr="00C46187">
              <w:rPr>
                <w:rFonts w:ascii="Verdana" w:hAnsi="Verdana"/>
                <w:b/>
                <w:sz w:val="20"/>
                <w:szCs w:val="20"/>
              </w:rPr>
              <w:t>3 JLabel</w:t>
            </w:r>
            <w:r w:rsidRPr="00C46187">
              <w:rPr>
                <w:rFonts w:ascii="Verdana" w:hAnsi="Verdana"/>
                <w:sz w:val="20"/>
                <w:szCs w:val="20"/>
              </w:rPr>
              <w:t>’s for ’Option’, ‘</w:t>
            </w:r>
            <w:r w:rsidRPr="00C46187">
              <w:rPr>
                <w:rFonts w:ascii="Verdana" w:hAnsi="Verdana"/>
                <w:i/>
                <w:sz w:val="20"/>
                <w:szCs w:val="20"/>
              </w:rPr>
              <w:t>Square</w:t>
            </w:r>
            <w:r w:rsidRPr="00C46187">
              <w:rPr>
                <w:rFonts w:ascii="Verdana" w:hAnsi="Verdana"/>
                <w:sz w:val="20"/>
                <w:szCs w:val="20"/>
              </w:rPr>
              <w:t>’ and ‘</w:t>
            </w:r>
            <w:r w:rsidRPr="00C46187">
              <w:rPr>
                <w:rFonts w:ascii="Verdana" w:hAnsi="Verdana"/>
                <w:i/>
                <w:sz w:val="20"/>
                <w:szCs w:val="20"/>
              </w:rPr>
              <w:t>Direction</w:t>
            </w:r>
            <w:r w:rsidRPr="00C46187">
              <w:rPr>
                <w:rFonts w:ascii="Verdana" w:hAnsi="Verdana"/>
                <w:sz w:val="20"/>
                <w:szCs w:val="20"/>
              </w:rPr>
              <w:t xml:space="preserve">’. </w:t>
            </w:r>
          </w:p>
        </w:tc>
        <w:tc>
          <w:tcPr>
            <w:tcW w:w="1434" w:type="dxa"/>
            <w:shd w:val="clear" w:color="auto" w:fill="auto"/>
          </w:tcPr>
          <w:p w14:paraId="5AFA6771" w14:textId="77777777" w:rsidR="00C46187" w:rsidRPr="006E741D" w:rsidRDefault="00C46187" w:rsidP="006E741D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C46187" w:rsidRPr="006E741D" w14:paraId="20FF1483" w14:textId="77777777" w:rsidTr="006E741D">
        <w:tc>
          <w:tcPr>
            <w:tcW w:w="10632" w:type="dxa"/>
            <w:gridSpan w:val="2"/>
            <w:shd w:val="clear" w:color="auto" w:fill="BDD6EE"/>
          </w:tcPr>
          <w:p w14:paraId="05C10A3B" w14:textId="77777777" w:rsidR="00C46187" w:rsidRPr="00C46187" w:rsidRDefault="00C46187" w:rsidP="00C46187">
            <w:pPr>
              <w:rPr>
                <w:rFonts w:ascii="Verdana" w:hAnsi="Verdana"/>
                <w:sz w:val="20"/>
                <w:szCs w:val="20"/>
              </w:rPr>
            </w:pPr>
            <w:r w:rsidRPr="00C46187">
              <w:rPr>
                <w:rFonts w:ascii="Verdana" w:hAnsi="Verdana"/>
                <w:b/>
                <w:sz w:val="20"/>
                <w:szCs w:val="20"/>
              </w:rPr>
              <w:t>3 JTextField</w:t>
            </w:r>
            <w:r w:rsidRPr="00C46187">
              <w:rPr>
                <w:rFonts w:ascii="Verdana" w:hAnsi="Verdana"/>
                <w:sz w:val="20"/>
                <w:szCs w:val="20"/>
              </w:rPr>
              <w:t>’s for the current ‘Option’, Location/</w:t>
            </w:r>
            <w:r w:rsidRPr="00C46187">
              <w:rPr>
                <w:rFonts w:ascii="Verdana" w:hAnsi="Verdana"/>
                <w:i/>
                <w:sz w:val="20"/>
                <w:szCs w:val="20"/>
              </w:rPr>
              <w:t>’Square’</w:t>
            </w:r>
            <w:r w:rsidRPr="00C46187">
              <w:rPr>
                <w:rFonts w:ascii="Verdana" w:hAnsi="Verdana"/>
                <w:sz w:val="20"/>
                <w:szCs w:val="20"/>
              </w:rPr>
              <w:t xml:space="preserve"> and </w:t>
            </w:r>
            <w:r w:rsidRPr="00C46187">
              <w:rPr>
                <w:rFonts w:ascii="Verdana" w:hAnsi="Verdana"/>
                <w:i/>
                <w:sz w:val="20"/>
                <w:szCs w:val="20"/>
              </w:rPr>
              <w:t>‘Direction’</w:t>
            </w:r>
            <w:r w:rsidRPr="00C46187">
              <w:rPr>
                <w:rFonts w:ascii="Verdana" w:hAnsi="Verdana"/>
                <w:sz w:val="20"/>
                <w:szCs w:val="20"/>
              </w:rPr>
              <w:t xml:space="preserve"> of the ball. Use the square identification method e.g. 0 to 207 and N, E etc.</w:t>
            </w:r>
          </w:p>
        </w:tc>
        <w:tc>
          <w:tcPr>
            <w:tcW w:w="1434" w:type="dxa"/>
            <w:shd w:val="clear" w:color="auto" w:fill="auto"/>
          </w:tcPr>
          <w:p w14:paraId="59B21C93" w14:textId="77777777" w:rsidR="00C46187" w:rsidRPr="006E741D" w:rsidRDefault="00C46187" w:rsidP="006E741D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C46187" w:rsidRPr="006E741D" w14:paraId="4F8551A1" w14:textId="77777777" w:rsidTr="006E741D">
        <w:tc>
          <w:tcPr>
            <w:tcW w:w="10632" w:type="dxa"/>
            <w:gridSpan w:val="2"/>
            <w:shd w:val="clear" w:color="auto" w:fill="BDD6EE"/>
          </w:tcPr>
          <w:p w14:paraId="74C2A8A6" w14:textId="77777777" w:rsidR="00C46187" w:rsidRPr="00C46187" w:rsidRDefault="00C46187" w:rsidP="00C46187">
            <w:pPr>
              <w:rPr>
                <w:rFonts w:ascii="Verdana" w:hAnsi="Verdana"/>
                <w:sz w:val="20"/>
                <w:szCs w:val="20"/>
              </w:rPr>
            </w:pPr>
            <w:r w:rsidRPr="00C46187">
              <w:rPr>
                <w:rFonts w:ascii="Verdana" w:hAnsi="Verdana"/>
                <w:sz w:val="20"/>
                <w:szCs w:val="20"/>
              </w:rPr>
              <w:t xml:space="preserve">3 </w:t>
            </w:r>
            <w:r w:rsidRPr="00C46187">
              <w:rPr>
                <w:rFonts w:ascii="Verdana" w:hAnsi="Verdana"/>
                <w:b/>
                <w:sz w:val="20"/>
                <w:szCs w:val="20"/>
              </w:rPr>
              <w:t xml:space="preserve">JLabel’s </w:t>
            </w:r>
            <w:r w:rsidRPr="00C46187">
              <w:rPr>
                <w:rFonts w:ascii="Verdana" w:hAnsi="Verdana"/>
                <w:sz w:val="20"/>
                <w:szCs w:val="20"/>
              </w:rPr>
              <w:t xml:space="preserve">for the ‘DIGITAL TIMER and the two :’, with 3 </w:t>
            </w:r>
            <w:r w:rsidRPr="00C46187">
              <w:rPr>
                <w:rFonts w:ascii="Verdana" w:hAnsi="Verdana"/>
                <w:b/>
                <w:sz w:val="20"/>
                <w:szCs w:val="20"/>
              </w:rPr>
              <w:t>JTextField’</w:t>
            </w:r>
            <w:r w:rsidRPr="00C46187">
              <w:rPr>
                <w:rFonts w:ascii="Verdana" w:hAnsi="Verdana"/>
                <w:sz w:val="20"/>
                <w:szCs w:val="20"/>
              </w:rPr>
              <w:t>s for the hours, minutes and seconds.</w:t>
            </w:r>
          </w:p>
        </w:tc>
        <w:tc>
          <w:tcPr>
            <w:tcW w:w="1434" w:type="dxa"/>
            <w:shd w:val="clear" w:color="auto" w:fill="auto"/>
          </w:tcPr>
          <w:p w14:paraId="6ACCD7F2" w14:textId="77777777" w:rsidR="00C46187" w:rsidRPr="006E741D" w:rsidRDefault="00C46187" w:rsidP="006E741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46187" w:rsidRPr="006E741D" w14:paraId="006F8C95" w14:textId="77777777" w:rsidTr="006E741D">
        <w:tc>
          <w:tcPr>
            <w:tcW w:w="10632" w:type="dxa"/>
            <w:gridSpan w:val="2"/>
            <w:shd w:val="clear" w:color="auto" w:fill="BDD6EE"/>
          </w:tcPr>
          <w:p w14:paraId="48996AEC" w14:textId="77777777" w:rsidR="00C46187" w:rsidRPr="00C46187" w:rsidRDefault="00C46187" w:rsidP="00C46187">
            <w:pPr>
              <w:rPr>
                <w:rFonts w:ascii="Verdana" w:hAnsi="Verdana"/>
                <w:sz w:val="20"/>
                <w:szCs w:val="20"/>
              </w:rPr>
            </w:pPr>
            <w:r w:rsidRPr="00C46187">
              <w:rPr>
                <w:rFonts w:ascii="Verdana" w:hAnsi="Verdana"/>
                <w:sz w:val="20"/>
                <w:szCs w:val="20"/>
              </w:rPr>
              <w:t xml:space="preserve">2 </w:t>
            </w:r>
            <w:r w:rsidRPr="00C46187">
              <w:rPr>
                <w:rFonts w:ascii="Verdana" w:hAnsi="Verdana"/>
                <w:b/>
                <w:sz w:val="20"/>
                <w:szCs w:val="20"/>
              </w:rPr>
              <w:t xml:space="preserve">JLabel’s </w:t>
            </w:r>
            <w:r w:rsidRPr="00C46187">
              <w:rPr>
                <w:rFonts w:ascii="Verdana" w:hAnsi="Verdana"/>
                <w:sz w:val="20"/>
                <w:szCs w:val="20"/>
              </w:rPr>
              <w:t xml:space="preserve">for the ‘SCORE and ‘&lt;L:R&gt;’, with 2 </w:t>
            </w:r>
            <w:r w:rsidRPr="00C46187">
              <w:rPr>
                <w:rFonts w:ascii="Verdana" w:hAnsi="Verdana"/>
                <w:b/>
                <w:sz w:val="20"/>
                <w:szCs w:val="20"/>
              </w:rPr>
              <w:t>JTextField’</w:t>
            </w:r>
            <w:r w:rsidRPr="00C46187">
              <w:rPr>
                <w:rFonts w:ascii="Verdana" w:hAnsi="Verdana"/>
                <w:sz w:val="20"/>
                <w:szCs w:val="20"/>
              </w:rPr>
              <w:t>s for the scores (L &amp; R).</w:t>
            </w:r>
          </w:p>
        </w:tc>
        <w:tc>
          <w:tcPr>
            <w:tcW w:w="1434" w:type="dxa"/>
            <w:shd w:val="clear" w:color="auto" w:fill="auto"/>
          </w:tcPr>
          <w:p w14:paraId="40A7CCFB" w14:textId="77777777" w:rsidR="00C46187" w:rsidRPr="006E741D" w:rsidRDefault="00C46187" w:rsidP="006E741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46187" w:rsidRPr="006E741D" w14:paraId="5D86E4BE" w14:textId="77777777" w:rsidTr="006E741D">
        <w:tc>
          <w:tcPr>
            <w:tcW w:w="10632" w:type="dxa"/>
            <w:gridSpan w:val="2"/>
            <w:shd w:val="clear" w:color="auto" w:fill="BDD6EE"/>
          </w:tcPr>
          <w:p w14:paraId="5270E9F9" w14:textId="77777777" w:rsidR="00C46187" w:rsidRPr="00C46187" w:rsidRDefault="00C46187" w:rsidP="00C46187">
            <w:pPr>
              <w:rPr>
                <w:rFonts w:ascii="Verdana" w:hAnsi="Verdana"/>
                <w:sz w:val="20"/>
                <w:szCs w:val="20"/>
              </w:rPr>
            </w:pPr>
            <w:r w:rsidRPr="00C46187">
              <w:rPr>
                <w:rFonts w:ascii="Verdana" w:hAnsi="Verdana"/>
                <w:sz w:val="20"/>
                <w:szCs w:val="20"/>
              </w:rPr>
              <w:t xml:space="preserve">Create a </w:t>
            </w:r>
            <w:r w:rsidRPr="00C46187">
              <w:rPr>
                <w:rFonts w:ascii="Verdana" w:hAnsi="Verdana"/>
                <w:b/>
                <w:bCs/>
                <w:sz w:val="20"/>
                <w:szCs w:val="20"/>
              </w:rPr>
              <w:t>JFrame</w:t>
            </w:r>
            <w:r w:rsidRPr="00C46187">
              <w:rPr>
                <w:rFonts w:ascii="Verdana" w:hAnsi="Verdana"/>
                <w:sz w:val="20"/>
                <w:szCs w:val="20"/>
              </w:rPr>
              <w:t xml:space="preserve"> application, which opens to the set size (825 * 585).</w:t>
            </w:r>
          </w:p>
        </w:tc>
        <w:tc>
          <w:tcPr>
            <w:tcW w:w="1434" w:type="dxa"/>
            <w:shd w:val="clear" w:color="auto" w:fill="auto"/>
          </w:tcPr>
          <w:p w14:paraId="50CCD7FD" w14:textId="77777777" w:rsidR="00C46187" w:rsidRPr="006E741D" w:rsidRDefault="00C46187" w:rsidP="006E741D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C46187" w:rsidRPr="006E741D" w14:paraId="27EEA593" w14:textId="77777777" w:rsidTr="006E741D">
        <w:tc>
          <w:tcPr>
            <w:tcW w:w="10632" w:type="dxa"/>
            <w:gridSpan w:val="2"/>
            <w:shd w:val="clear" w:color="auto" w:fill="BDD6EE"/>
          </w:tcPr>
          <w:p w14:paraId="1B023314" w14:textId="77777777" w:rsidR="00C46187" w:rsidRPr="00C46187" w:rsidRDefault="00C46187" w:rsidP="00C46187">
            <w:pPr>
              <w:rPr>
                <w:rFonts w:ascii="Verdana" w:hAnsi="Verdana"/>
                <w:sz w:val="20"/>
                <w:szCs w:val="20"/>
              </w:rPr>
            </w:pPr>
            <w:r w:rsidRPr="00C46187">
              <w:rPr>
                <w:rFonts w:ascii="Verdana" w:hAnsi="Verdana"/>
                <w:b/>
                <w:bCs/>
                <w:sz w:val="20"/>
                <w:szCs w:val="20"/>
              </w:rPr>
              <w:t>JFrame</w:t>
            </w:r>
            <w:r w:rsidRPr="00C46187">
              <w:rPr>
                <w:rFonts w:ascii="Verdana" w:hAnsi="Verdana"/>
                <w:sz w:val="20"/>
                <w:szCs w:val="20"/>
              </w:rPr>
              <w:t xml:space="preserve"> title set as "</w:t>
            </w:r>
            <w:r w:rsidRPr="00C46187">
              <w:rPr>
                <w:rFonts w:ascii="Verdana" w:hAnsi="Verdana"/>
                <w:i/>
                <w:sz w:val="20"/>
                <w:szCs w:val="20"/>
              </w:rPr>
              <w:t>CBabyBallBounce – Baby Ball Bounce Application</w:t>
            </w:r>
            <w:r w:rsidRPr="00C46187">
              <w:rPr>
                <w:rFonts w:ascii="Verdana" w:hAnsi="Verdana"/>
                <w:sz w:val="20"/>
                <w:szCs w:val="20"/>
              </w:rPr>
              <w:t>".</w:t>
            </w:r>
          </w:p>
        </w:tc>
        <w:tc>
          <w:tcPr>
            <w:tcW w:w="1434" w:type="dxa"/>
            <w:shd w:val="clear" w:color="auto" w:fill="auto"/>
          </w:tcPr>
          <w:p w14:paraId="3E6E48E1" w14:textId="77777777" w:rsidR="00C46187" w:rsidRPr="006E741D" w:rsidRDefault="00C46187" w:rsidP="006E741D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C3114A" w:rsidRPr="006E741D" w14:paraId="1336D55B" w14:textId="77777777" w:rsidTr="006E741D">
        <w:tc>
          <w:tcPr>
            <w:tcW w:w="10632" w:type="dxa"/>
            <w:gridSpan w:val="2"/>
            <w:shd w:val="clear" w:color="auto" w:fill="000000"/>
          </w:tcPr>
          <w:p w14:paraId="0952B6F9" w14:textId="77777777" w:rsidR="00D27A85" w:rsidRPr="006E741D" w:rsidRDefault="00D27A85" w:rsidP="006E741D">
            <w:pPr>
              <w:pStyle w:val="Heading1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6E741D">
              <w:rPr>
                <w:rFonts w:ascii="Verdana" w:hAnsi="Verdana"/>
                <w:sz w:val="20"/>
                <w:szCs w:val="20"/>
              </w:rPr>
              <w:t>System Requirements: Additional (Functionality &amp; Complexity):</w:t>
            </w:r>
          </w:p>
        </w:tc>
        <w:tc>
          <w:tcPr>
            <w:tcW w:w="1434" w:type="dxa"/>
            <w:shd w:val="clear" w:color="auto" w:fill="000000"/>
          </w:tcPr>
          <w:p w14:paraId="45421545" w14:textId="77777777" w:rsidR="00D27A85" w:rsidRPr="006E741D" w:rsidRDefault="00D27A85" w:rsidP="006E741D">
            <w:pPr>
              <w:pStyle w:val="Heading1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</w:p>
        </w:tc>
      </w:tr>
      <w:tr w:rsidR="00C46187" w:rsidRPr="006E741D" w14:paraId="042AFE76" w14:textId="77777777" w:rsidTr="00C46187">
        <w:trPr>
          <w:trHeight w:val="314"/>
        </w:trPr>
        <w:tc>
          <w:tcPr>
            <w:tcW w:w="10632" w:type="dxa"/>
            <w:gridSpan w:val="2"/>
            <w:shd w:val="clear" w:color="auto" w:fill="BDD6EE"/>
          </w:tcPr>
          <w:p w14:paraId="39A3BD01" w14:textId="77777777" w:rsidR="00C46187" w:rsidRPr="00C46187" w:rsidRDefault="00C46187" w:rsidP="000A4828">
            <w:pPr>
              <w:rPr>
                <w:rFonts w:ascii="Verdana" w:hAnsi="Verdana"/>
                <w:sz w:val="20"/>
                <w:szCs w:val="20"/>
              </w:rPr>
            </w:pPr>
            <w:r w:rsidRPr="00C46187">
              <w:rPr>
                <w:rFonts w:ascii="Verdana" w:hAnsi="Verdana"/>
                <w:sz w:val="20"/>
                <w:szCs w:val="20"/>
              </w:rPr>
              <w:t xml:space="preserve">Application icon for the </w:t>
            </w:r>
            <w:r w:rsidRPr="00C46187">
              <w:rPr>
                <w:rFonts w:ascii="Verdana" w:hAnsi="Verdana"/>
                <w:b/>
                <w:sz w:val="20"/>
                <w:szCs w:val="20"/>
              </w:rPr>
              <w:t>JFrame</w:t>
            </w:r>
            <w:r w:rsidRPr="00C46187">
              <w:rPr>
                <w:rFonts w:ascii="Verdana" w:hAnsi="Verdana"/>
                <w:sz w:val="20"/>
                <w:szCs w:val="20"/>
              </w:rPr>
              <w:t xml:space="preserve"> used.</w:t>
            </w:r>
          </w:p>
        </w:tc>
        <w:tc>
          <w:tcPr>
            <w:tcW w:w="1434" w:type="dxa"/>
            <w:shd w:val="clear" w:color="auto" w:fill="auto"/>
          </w:tcPr>
          <w:p w14:paraId="5996AB00" w14:textId="77777777" w:rsidR="00C46187" w:rsidRPr="006E741D" w:rsidRDefault="00C46187" w:rsidP="006E741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46187" w:rsidRPr="006E741D" w14:paraId="21FC8F03" w14:textId="77777777" w:rsidTr="006E741D">
        <w:tc>
          <w:tcPr>
            <w:tcW w:w="10632" w:type="dxa"/>
            <w:gridSpan w:val="2"/>
            <w:shd w:val="clear" w:color="auto" w:fill="FFE599"/>
          </w:tcPr>
          <w:p w14:paraId="0070B815" w14:textId="77777777" w:rsidR="00C46187" w:rsidRPr="00C46187" w:rsidRDefault="00C46187" w:rsidP="000A4828">
            <w:pPr>
              <w:rPr>
                <w:rFonts w:ascii="Verdana" w:hAnsi="Verdana"/>
                <w:sz w:val="20"/>
                <w:szCs w:val="20"/>
              </w:rPr>
            </w:pPr>
            <w:r w:rsidRPr="00C46187">
              <w:rPr>
                <w:rFonts w:ascii="Verdana" w:hAnsi="Verdana"/>
                <w:sz w:val="20"/>
                <w:szCs w:val="20"/>
              </w:rPr>
              <w:t xml:space="preserve">The ‘Run’ </w:t>
            </w:r>
            <w:r w:rsidRPr="00C46187">
              <w:rPr>
                <w:rFonts w:ascii="Verdana" w:hAnsi="Verdana"/>
                <w:b/>
                <w:sz w:val="20"/>
                <w:szCs w:val="20"/>
              </w:rPr>
              <w:t>JButton</w:t>
            </w:r>
            <w:r w:rsidRPr="00C46187">
              <w:rPr>
                <w:rFonts w:ascii="Verdana" w:hAnsi="Verdana"/>
                <w:sz w:val="20"/>
                <w:szCs w:val="20"/>
              </w:rPr>
              <w:t xml:space="preserve"> should show the ball moving between the babies continuously from the initial position (2 Player – default opening state).</w:t>
            </w:r>
          </w:p>
        </w:tc>
        <w:tc>
          <w:tcPr>
            <w:tcW w:w="1434" w:type="dxa"/>
            <w:shd w:val="clear" w:color="auto" w:fill="auto"/>
          </w:tcPr>
          <w:p w14:paraId="7F52AE7B" w14:textId="77777777" w:rsidR="00C46187" w:rsidRPr="006E741D" w:rsidRDefault="00C46187" w:rsidP="006E741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46187" w:rsidRPr="006E741D" w14:paraId="6D9D6DE0" w14:textId="77777777" w:rsidTr="006E741D">
        <w:tc>
          <w:tcPr>
            <w:tcW w:w="10632" w:type="dxa"/>
            <w:gridSpan w:val="2"/>
            <w:shd w:val="clear" w:color="auto" w:fill="FFE599"/>
          </w:tcPr>
          <w:p w14:paraId="71071B83" w14:textId="77777777" w:rsidR="00C46187" w:rsidRPr="00C46187" w:rsidRDefault="00C46187" w:rsidP="000A4828">
            <w:pPr>
              <w:rPr>
                <w:rFonts w:ascii="Verdana" w:hAnsi="Verdana"/>
                <w:sz w:val="20"/>
                <w:szCs w:val="20"/>
              </w:rPr>
            </w:pPr>
            <w:r w:rsidRPr="00C46187">
              <w:rPr>
                <w:rFonts w:ascii="Verdana" w:hAnsi="Verdana"/>
                <w:sz w:val="20"/>
                <w:szCs w:val="20"/>
              </w:rPr>
              <w:t xml:space="preserve">The ‘Reset’ </w:t>
            </w:r>
            <w:r w:rsidRPr="00C46187">
              <w:rPr>
                <w:rFonts w:ascii="Verdana" w:hAnsi="Verdana"/>
                <w:b/>
                <w:sz w:val="20"/>
                <w:szCs w:val="20"/>
              </w:rPr>
              <w:t>JButton</w:t>
            </w:r>
            <w:r w:rsidRPr="00C46187">
              <w:rPr>
                <w:rFonts w:ascii="Verdana" w:hAnsi="Verdana"/>
                <w:sz w:val="20"/>
                <w:szCs w:val="20"/>
              </w:rPr>
              <w:t xml:space="preserve"> should clear/reset the application to its starting/default opening state.</w:t>
            </w:r>
          </w:p>
        </w:tc>
        <w:tc>
          <w:tcPr>
            <w:tcW w:w="1434" w:type="dxa"/>
            <w:shd w:val="clear" w:color="auto" w:fill="auto"/>
          </w:tcPr>
          <w:p w14:paraId="38B75DFC" w14:textId="77777777" w:rsidR="00C46187" w:rsidRPr="006E741D" w:rsidRDefault="00C46187" w:rsidP="006E741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46187" w:rsidRPr="006E741D" w14:paraId="43ABA78D" w14:textId="77777777" w:rsidTr="006E741D">
        <w:tc>
          <w:tcPr>
            <w:tcW w:w="10632" w:type="dxa"/>
            <w:gridSpan w:val="2"/>
            <w:shd w:val="clear" w:color="auto" w:fill="FFE599"/>
          </w:tcPr>
          <w:p w14:paraId="4B8D28B4" w14:textId="77777777" w:rsidR="00C46187" w:rsidRPr="00C46187" w:rsidRDefault="00C46187" w:rsidP="000A4828">
            <w:pPr>
              <w:rPr>
                <w:rFonts w:ascii="Verdana" w:hAnsi="Verdana"/>
                <w:sz w:val="20"/>
                <w:szCs w:val="20"/>
              </w:rPr>
            </w:pPr>
            <w:r w:rsidRPr="00C46187">
              <w:rPr>
                <w:rFonts w:ascii="Verdana" w:hAnsi="Verdana"/>
                <w:sz w:val="20"/>
                <w:szCs w:val="20"/>
              </w:rPr>
              <w:t xml:space="preserve">The ‘Act’ </w:t>
            </w:r>
            <w:r w:rsidRPr="00C46187">
              <w:rPr>
                <w:rFonts w:ascii="Verdana" w:hAnsi="Verdana"/>
                <w:b/>
                <w:sz w:val="20"/>
                <w:szCs w:val="20"/>
              </w:rPr>
              <w:t>JButton</w:t>
            </w:r>
            <w:r w:rsidRPr="00C46187">
              <w:rPr>
                <w:rFonts w:ascii="Verdana" w:hAnsi="Verdana"/>
                <w:sz w:val="20"/>
                <w:szCs w:val="20"/>
              </w:rPr>
              <w:t xml:space="preserve"> should step through the above ‘Run’ sequence one move at a time.</w:t>
            </w:r>
          </w:p>
        </w:tc>
        <w:tc>
          <w:tcPr>
            <w:tcW w:w="1434" w:type="dxa"/>
            <w:shd w:val="clear" w:color="auto" w:fill="auto"/>
          </w:tcPr>
          <w:p w14:paraId="015F64D3" w14:textId="77777777" w:rsidR="00C46187" w:rsidRPr="006E741D" w:rsidRDefault="00C46187" w:rsidP="006E741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46187" w:rsidRPr="006E741D" w14:paraId="7BE6024F" w14:textId="77777777" w:rsidTr="006E741D">
        <w:tc>
          <w:tcPr>
            <w:tcW w:w="10632" w:type="dxa"/>
            <w:gridSpan w:val="2"/>
            <w:shd w:val="clear" w:color="auto" w:fill="FFE599"/>
          </w:tcPr>
          <w:p w14:paraId="2B47AF35" w14:textId="77777777" w:rsidR="00C46187" w:rsidRPr="00C46187" w:rsidRDefault="00C46187" w:rsidP="000A4828">
            <w:pPr>
              <w:rPr>
                <w:rFonts w:ascii="Verdana" w:hAnsi="Verdana"/>
                <w:sz w:val="20"/>
                <w:szCs w:val="20"/>
              </w:rPr>
            </w:pPr>
            <w:r w:rsidRPr="00C46187">
              <w:rPr>
                <w:rFonts w:ascii="Verdana" w:hAnsi="Verdana"/>
                <w:sz w:val="20"/>
                <w:szCs w:val="20"/>
              </w:rPr>
              <w:t>Discuss and implement the different options for the 3 configurations.</w:t>
            </w:r>
          </w:p>
        </w:tc>
        <w:tc>
          <w:tcPr>
            <w:tcW w:w="1434" w:type="dxa"/>
            <w:shd w:val="clear" w:color="auto" w:fill="auto"/>
          </w:tcPr>
          <w:p w14:paraId="7819412B" w14:textId="77777777" w:rsidR="00C46187" w:rsidRPr="006E741D" w:rsidRDefault="00C46187" w:rsidP="006E741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46187" w:rsidRPr="006E741D" w14:paraId="7263EBBA" w14:textId="77777777" w:rsidTr="006E741D">
        <w:tc>
          <w:tcPr>
            <w:tcW w:w="10632" w:type="dxa"/>
            <w:gridSpan w:val="2"/>
            <w:shd w:val="clear" w:color="auto" w:fill="FFE599"/>
          </w:tcPr>
          <w:p w14:paraId="41F37BEC" w14:textId="77777777" w:rsidR="00C46187" w:rsidRPr="00C46187" w:rsidRDefault="00C46187" w:rsidP="000A4828">
            <w:pPr>
              <w:rPr>
                <w:rFonts w:ascii="Verdana" w:hAnsi="Verdana"/>
                <w:sz w:val="20"/>
                <w:szCs w:val="20"/>
              </w:rPr>
            </w:pPr>
            <w:r w:rsidRPr="00C46187">
              <w:rPr>
                <w:rFonts w:ascii="Verdana" w:hAnsi="Verdana"/>
                <w:sz w:val="20"/>
                <w:szCs w:val="20"/>
              </w:rPr>
              <w:t xml:space="preserve">The ‘2 Player, 4 Player, Multi’ </w:t>
            </w:r>
            <w:r w:rsidRPr="00C46187">
              <w:rPr>
                <w:rFonts w:ascii="Verdana" w:hAnsi="Verdana"/>
                <w:b/>
                <w:sz w:val="20"/>
                <w:szCs w:val="20"/>
              </w:rPr>
              <w:t>JButton</w:t>
            </w:r>
            <w:r w:rsidRPr="00C46187">
              <w:rPr>
                <w:rFonts w:ascii="Verdana" w:hAnsi="Verdana"/>
                <w:sz w:val="20"/>
                <w:szCs w:val="20"/>
              </w:rPr>
              <w:t>’s should display different obstacle/car configurations/locations.</w:t>
            </w:r>
          </w:p>
        </w:tc>
        <w:tc>
          <w:tcPr>
            <w:tcW w:w="1434" w:type="dxa"/>
            <w:shd w:val="clear" w:color="auto" w:fill="auto"/>
          </w:tcPr>
          <w:p w14:paraId="34E5E3E1" w14:textId="77777777" w:rsidR="00C46187" w:rsidRPr="006E741D" w:rsidRDefault="00C46187" w:rsidP="006E741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46187" w:rsidRPr="006E741D" w14:paraId="450F485F" w14:textId="77777777" w:rsidTr="006E741D">
        <w:tc>
          <w:tcPr>
            <w:tcW w:w="10632" w:type="dxa"/>
            <w:gridSpan w:val="2"/>
            <w:shd w:val="clear" w:color="auto" w:fill="BDD6EE"/>
          </w:tcPr>
          <w:p w14:paraId="7E573939" w14:textId="77777777" w:rsidR="00C46187" w:rsidRPr="00C46187" w:rsidRDefault="00C46187" w:rsidP="000A4828">
            <w:pPr>
              <w:rPr>
                <w:rFonts w:ascii="Verdana" w:hAnsi="Verdana"/>
                <w:sz w:val="20"/>
                <w:szCs w:val="20"/>
              </w:rPr>
            </w:pPr>
            <w:r w:rsidRPr="00C46187">
              <w:rPr>
                <w:rFonts w:ascii="Verdana" w:hAnsi="Verdana"/>
                <w:sz w:val="20"/>
                <w:szCs w:val="20"/>
              </w:rPr>
              <w:t xml:space="preserve">A </w:t>
            </w:r>
            <w:r w:rsidRPr="00C46187">
              <w:rPr>
                <w:rFonts w:ascii="Verdana" w:hAnsi="Verdana"/>
                <w:b/>
                <w:sz w:val="20"/>
                <w:szCs w:val="20"/>
              </w:rPr>
              <w:t>JMenuBar</w:t>
            </w:r>
            <w:r w:rsidRPr="00C46187">
              <w:rPr>
                <w:rFonts w:ascii="Verdana" w:hAnsi="Verdana"/>
                <w:sz w:val="20"/>
                <w:szCs w:val="20"/>
              </w:rPr>
              <w:t xml:space="preserve"> could be included with </w:t>
            </w:r>
            <w:r w:rsidRPr="00C46187">
              <w:rPr>
                <w:rFonts w:ascii="Verdana" w:hAnsi="Verdana"/>
                <w:b/>
                <w:sz w:val="20"/>
                <w:szCs w:val="20"/>
              </w:rPr>
              <w:t>JMenu</w:t>
            </w:r>
            <w:r w:rsidRPr="00C46187">
              <w:rPr>
                <w:rFonts w:ascii="Verdana" w:hAnsi="Verdana"/>
                <w:sz w:val="20"/>
                <w:szCs w:val="20"/>
              </w:rPr>
              <w:t xml:space="preserve">’s for the </w:t>
            </w:r>
            <w:r w:rsidRPr="00C46187">
              <w:rPr>
                <w:rFonts w:ascii="Verdana" w:hAnsi="Verdana"/>
                <w:i/>
                <w:sz w:val="20"/>
                <w:szCs w:val="20"/>
              </w:rPr>
              <w:t>Scenario, Edit, Controls</w:t>
            </w:r>
            <w:r w:rsidRPr="00C46187">
              <w:rPr>
                <w:rFonts w:ascii="Verdana" w:hAnsi="Verdana"/>
                <w:sz w:val="20"/>
                <w:szCs w:val="20"/>
              </w:rPr>
              <w:t xml:space="preserve"> and </w:t>
            </w:r>
            <w:r w:rsidRPr="00C46187">
              <w:rPr>
                <w:rFonts w:ascii="Verdana" w:hAnsi="Verdana"/>
                <w:i/>
                <w:sz w:val="20"/>
                <w:szCs w:val="20"/>
              </w:rPr>
              <w:t>Help</w:t>
            </w:r>
            <w:r w:rsidRPr="00C46187">
              <w:rPr>
                <w:rFonts w:ascii="Verdana" w:hAnsi="Verdana"/>
                <w:sz w:val="20"/>
                <w:szCs w:val="20"/>
              </w:rPr>
              <w:t xml:space="preserve">, which include </w:t>
            </w:r>
            <w:r w:rsidRPr="00C46187">
              <w:rPr>
                <w:rFonts w:ascii="Verdana" w:hAnsi="Verdana"/>
                <w:b/>
                <w:sz w:val="20"/>
                <w:szCs w:val="20"/>
              </w:rPr>
              <w:t>JMenuItem</w:t>
            </w:r>
            <w:r w:rsidRPr="00C46187">
              <w:rPr>
                <w:rFonts w:ascii="Verdana" w:hAnsi="Verdana"/>
                <w:sz w:val="20"/>
                <w:szCs w:val="20"/>
              </w:rPr>
              <w:t xml:space="preserve">’s of </w:t>
            </w:r>
            <w:r w:rsidRPr="00C46187">
              <w:rPr>
                <w:rFonts w:ascii="Verdana" w:hAnsi="Verdana"/>
                <w:i/>
                <w:sz w:val="20"/>
                <w:szCs w:val="20"/>
              </w:rPr>
              <w:t>Exit (Scenario)</w:t>
            </w:r>
            <w:r w:rsidRPr="00C46187"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C46187">
              <w:rPr>
                <w:rFonts w:ascii="Verdana" w:hAnsi="Verdana"/>
                <w:i/>
                <w:sz w:val="20"/>
                <w:szCs w:val="20"/>
              </w:rPr>
              <w:t>Help Topic</w:t>
            </w:r>
            <w:r w:rsidRPr="00C46187">
              <w:rPr>
                <w:rFonts w:ascii="Verdana" w:hAnsi="Verdana"/>
                <w:sz w:val="20"/>
                <w:szCs w:val="20"/>
              </w:rPr>
              <w:t xml:space="preserve"> and </w:t>
            </w:r>
            <w:r w:rsidRPr="00C46187">
              <w:rPr>
                <w:rFonts w:ascii="Verdana" w:hAnsi="Verdana"/>
                <w:i/>
                <w:sz w:val="20"/>
                <w:szCs w:val="20"/>
              </w:rPr>
              <w:t>About (Help)</w:t>
            </w:r>
            <w:r w:rsidRPr="00C46187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1434" w:type="dxa"/>
            <w:shd w:val="clear" w:color="auto" w:fill="auto"/>
          </w:tcPr>
          <w:p w14:paraId="733B4D3E" w14:textId="77777777" w:rsidR="00C46187" w:rsidRPr="006E741D" w:rsidRDefault="00C46187" w:rsidP="006E741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46187" w:rsidRPr="006E741D" w14:paraId="6172B4B2" w14:textId="77777777" w:rsidTr="006E741D">
        <w:tc>
          <w:tcPr>
            <w:tcW w:w="10632" w:type="dxa"/>
            <w:gridSpan w:val="2"/>
            <w:shd w:val="clear" w:color="auto" w:fill="BDD6EE"/>
          </w:tcPr>
          <w:p w14:paraId="7658404C" w14:textId="77777777" w:rsidR="00C46187" w:rsidRPr="00C46187" w:rsidRDefault="00C46187" w:rsidP="000A4828">
            <w:pPr>
              <w:rPr>
                <w:rFonts w:ascii="Verdana" w:hAnsi="Verdana"/>
                <w:sz w:val="20"/>
                <w:szCs w:val="20"/>
              </w:rPr>
            </w:pPr>
            <w:r w:rsidRPr="00C46187">
              <w:rPr>
                <w:rFonts w:ascii="Verdana" w:hAnsi="Verdana"/>
                <w:sz w:val="20"/>
                <w:szCs w:val="20"/>
              </w:rPr>
              <w:t xml:space="preserve">Additional </w:t>
            </w:r>
            <w:r w:rsidRPr="00C46187">
              <w:rPr>
                <w:rFonts w:ascii="Verdana" w:hAnsi="Verdana"/>
                <w:b/>
                <w:sz w:val="20"/>
                <w:szCs w:val="20"/>
              </w:rPr>
              <w:t>JButton</w:t>
            </w:r>
            <w:r w:rsidRPr="00C46187">
              <w:rPr>
                <w:rFonts w:ascii="Verdana" w:hAnsi="Verdana"/>
                <w:sz w:val="20"/>
                <w:szCs w:val="20"/>
              </w:rPr>
              <w:t>’s may be used to improve the applications usability e.g. ball bounce – in random direction, deflection angle etc.</w:t>
            </w:r>
          </w:p>
        </w:tc>
        <w:tc>
          <w:tcPr>
            <w:tcW w:w="1434" w:type="dxa"/>
            <w:shd w:val="clear" w:color="auto" w:fill="auto"/>
          </w:tcPr>
          <w:p w14:paraId="32A79101" w14:textId="77777777" w:rsidR="00C46187" w:rsidRPr="006E741D" w:rsidRDefault="00C46187" w:rsidP="006E741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46187" w:rsidRPr="006E741D" w14:paraId="506691E4" w14:textId="77777777" w:rsidTr="006E741D">
        <w:tc>
          <w:tcPr>
            <w:tcW w:w="10632" w:type="dxa"/>
            <w:gridSpan w:val="2"/>
            <w:shd w:val="clear" w:color="auto" w:fill="FFE599"/>
          </w:tcPr>
          <w:p w14:paraId="088AE8A2" w14:textId="77777777" w:rsidR="00C46187" w:rsidRPr="00436D20" w:rsidRDefault="00C46187" w:rsidP="007936D1">
            <w:pPr>
              <w:rPr>
                <w:rFonts w:ascii="Verdana" w:hAnsi="Verdana"/>
                <w:sz w:val="22"/>
                <w:szCs w:val="22"/>
              </w:rPr>
            </w:pPr>
            <w:r w:rsidRPr="00436D20">
              <w:rPr>
                <w:rFonts w:ascii="Verdana" w:hAnsi="Verdana"/>
                <w:sz w:val="22"/>
                <w:szCs w:val="22"/>
              </w:rPr>
              <w:t xml:space="preserve">Create a </w:t>
            </w:r>
            <w:r w:rsidRPr="00436D20">
              <w:rPr>
                <w:rFonts w:ascii="Verdana" w:hAnsi="Verdana"/>
                <w:b/>
                <w:bCs/>
                <w:sz w:val="22"/>
                <w:szCs w:val="22"/>
              </w:rPr>
              <w:t>JFrame</w:t>
            </w:r>
            <w:r w:rsidRPr="00436D20">
              <w:rPr>
                <w:rFonts w:ascii="Verdana" w:hAnsi="Verdana"/>
                <w:sz w:val="22"/>
                <w:szCs w:val="22"/>
              </w:rPr>
              <w:t xml:space="preserve"> application, which is not resizable.</w:t>
            </w:r>
          </w:p>
        </w:tc>
        <w:tc>
          <w:tcPr>
            <w:tcW w:w="1434" w:type="dxa"/>
            <w:shd w:val="clear" w:color="auto" w:fill="auto"/>
          </w:tcPr>
          <w:p w14:paraId="540B4BC4" w14:textId="77777777" w:rsidR="00C46187" w:rsidRPr="006E741D" w:rsidRDefault="00C46187" w:rsidP="006E741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46187" w:rsidRPr="006E741D" w14:paraId="5CDF41C5" w14:textId="77777777" w:rsidTr="006E741D">
        <w:tc>
          <w:tcPr>
            <w:tcW w:w="10632" w:type="dxa"/>
            <w:gridSpan w:val="2"/>
            <w:shd w:val="clear" w:color="auto" w:fill="FFE599"/>
          </w:tcPr>
          <w:p w14:paraId="09F7C30E" w14:textId="77777777" w:rsidR="00C46187" w:rsidRPr="00436D20" w:rsidRDefault="00C46187" w:rsidP="007936D1">
            <w:pPr>
              <w:rPr>
                <w:rFonts w:ascii="Verdana" w:hAnsi="Verdana"/>
                <w:sz w:val="22"/>
                <w:szCs w:val="22"/>
              </w:rPr>
            </w:pPr>
            <w:r w:rsidRPr="00436D20">
              <w:rPr>
                <w:rFonts w:ascii="Verdana" w:hAnsi="Verdana"/>
                <w:sz w:val="22"/>
                <w:szCs w:val="22"/>
              </w:rPr>
              <w:t xml:space="preserve">Create a </w:t>
            </w:r>
            <w:r w:rsidRPr="00436D20">
              <w:rPr>
                <w:rFonts w:ascii="Verdana" w:hAnsi="Verdana"/>
                <w:b/>
                <w:bCs/>
                <w:sz w:val="22"/>
                <w:szCs w:val="22"/>
              </w:rPr>
              <w:t>JFrame</w:t>
            </w:r>
            <w:r w:rsidRPr="00436D20">
              <w:rPr>
                <w:rFonts w:ascii="Verdana" w:hAnsi="Verdana"/>
                <w:sz w:val="22"/>
                <w:szCs w:val="22"/>
              </w:rPr>
              <w:t xml:space="preserve"> application, which centres itself on the monitor.</w:t>
            </w:r>
          </w:p>
        </w:tc>
        <w:tc>
          <w:tcPr>
            <w:tcW w:w="1434" w:type="dxa"/>
            <w:shd w:val="clear" w:color="auto" w:fill="auto"/>
          </w:tcPr>
          <w:p w14:paraId="0102A0CB" w14:textId="77777777" w:rsidR="00C46187" w:rsidRPr="006E741D" w:rsidRDefault="00C46187" w:rsidP="006E741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46187" w:rsidRPr="006E741D" w14:paraId="49C372D2" w14:textId="77777777" w:rsidTr="006E741D">
        <w:tc>
          <w:tcPr>
            <w:tcW w:w="10632" w:type="dxa"/>
            <w:gridSpan w:val="2"/>
            <w:shd w:val="clear" w:color="auto" w:fill="FFE599"/>
          </w:tcPr>
          <w:p w14:paraId="7BEAFAFB" w14:textId="77777777" w:rsidR="00C46187" w:rsidRPr="00C46187" w:rsidRDefault="00C46187" w:rsidP="00810B1E">
            <w:pPr>
              <w:rPr>
                <w:rFonts w:ascii="Verdana" w:hAnsi="Verdana"/>
                <w:sz w:val="20"/>
                <w:szCs w:val="20"/>
              </w:rPr>
            </w:pPr>
            <w:r w:rsidRPr="00C46187">
              <w:rPr>
                <w:rFonts w:ascii="Verdana" w:hAnsi="Verdana"/>
                <w:sz w:val="20"/>
                <w:szCs w:val="20"/>
              </w:rPr>
              <w:t>Use of additional baby images indicating the current position and direction of the baby.</w:t>
            </w:r>
          </w:p>
        </w:tc>
        <w:tc>
          <w:tcPr>
            <w:tcW w:w="1434" w:type="dxa"/>
            <w:shd w:val="clear" w:color="auto" w:fill="auto"/>
          </w:tcPr>
          <w:p w14:paraId="00AB6161" w14:textId="77777777" w:rsidR="00C46187" w:rsidRPr="006E741D" w:rsidRDefault="00C46187" w:rsidP="006E741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46187" w:rsidRPr="006E741D" w14:paraId="36358DBC" w14:textId="77777777" w:rsidTr="006E741D">
        <w:tc>
          <w:tcPr>
            <w:tcW w:w="10632" w:type="dxa"/>
            <w:gridSpan w:val="2"/>
            <w:shd w:val="clear" w:color="auto" w:fill="D9D9D9"/>
          </w:tcPr>
          <w:p w14:paraId="6A18BF0D" w14:textId="77777777" w:rsidR="00C46187" w:rsidRPr="00C46187" w:rsidRDefault="00C46187" w:rsidP="00810B1E">
            <w:pPr>
              <w:rPr>
                <w:rFonts w:ascii="Verdana" w:hAnsi="Verdana"/>
                <w:sz w:val="20"/>
                <w:szCs w:val="20"/>
              </w:rPr>
            </w:pPr>
            <w:r w:rsidRPr="00C46187">
              <w:rPr>
                <w:rFonts w:ascii="Verdana" w:hAnsi="Verdana"/>
                <w:sz w:val="20"/>
                <w:szCs w:val="20"/>
              </w:rPr>
              <w:t>Discuss the possibilities for incorporating intelligence/checks for whether moves are valid.</w:t>
            </w:r>
          </w:p>
        </w:tc>
        <w:tc>
          <w:tcPr>
            <w:tcW w:w="1434" w:type="dxa"/>
            <w:shd w:val="clear" w:color="auto" w:fill="auto"/>
          </w:tcPr>
          <w:p w14:paraId="52663614" w14:textId="77777777" w:rsidR="00C46187" w:rsidRPr="006E741D" w:rsidRDefault="00C46187" w:rsidP="006E741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46187" w:rsidRPr="006E741D" w14:paraId="7D8D445C" w14:textId="77777777" w:rsidTr="006E741D">
        <w:tc>
          <w:tcPr>
            <w:tcW w:w="10632" w:type="dxa"/>
            <w:gridSpan w:val="2"/>
            <w:shd w:val="clear" w:color="auto" w:fill="FFE599"/>
          </w:tcPr>
          <w:p w14:paraId="3F8B316D" w14:textId="77777777" w:rsidR="00C46187" w:rsidRPr="00C46187" w:rsidRDefault="00C46187" w:rsidP="00810B1E">
            <w:pPr>
              <w:rPr>
                <w:rFonts w:ascii="Verdana" w:hAnsi="Verdana"/>
                <w:sz w:val="20"/>
                <w:szCs w:val="20"/>
              </w:rPr>
            </w:pPr>
            <w:r w:rsidRPr="00C46187">
              <w:rPr>
                <w:rFonts w:ascii="Verdana" w:hAnsi="Verdana"/>
                <w:sz w:val="20"/>
                <w:szCs w:val="20"/>
              </w:rPr>
              <w:t>Digital Timer should start and stop when run is pressed and stopped when a baby misses the ball (with the ball continuing to the left or right boundary and stopping itself and the timer).</w:t>
            </w:r>
          </w:p>
        </w:tc>
        <w:tc>
          <w:tcPr>
            <w:tcW w:w="1434" w:type="dxa"/>
            <w:shd w:val="clear" w:color="auto" w:fill="auto"/>
          </w:tcPr>
          <w:p w14:paraId="59F3EB0D" w14:textId="77777777" w:rsidR="00C46187" w:rsidRPr="006E741D" w:rsidRDefault="00C46187" w:rsidP="006E741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46187" w:rsidRPr="006E741D" w14:paraId="7F562865" w14:textId="77777777" w:rsidTr="006E741D">
        <w:tc>
          <w:tcPr>
            <w:tcW w:w="10632" w:type="dxa"/>
            <w:gridSpan w:val="2"/>
            <w:shd w:val="clear" w:color="auto" w:fill="FFE599"/>
          </w:tcPr>
          <w:p w14:paraId="2F847A2E" w14:textId="77777777" w:rsidR="00C46187" w:rsidRPr="00C46187" w:rsidRDefault="00C46187" w:rsidP="00810B1E">
            <w:pPr>
              <w:rPr>
                <w:rFonts w:ascii="Verdana" w:hAnsi="Verdana"/>
                <w:sz w:val="20"/>
                <w:szCs w:val="20"/>
              </w:rPr>
            </w:pPr>
            <w:r w:rsidRPr="00C46187">
              <w:rPr>
                <w:rFonts w:ascii="Verdana" w:hAnsi="Verdana"/>
                <w:sz w:val="20"/>
                <w:szCs w:val="20"/>
              </w:rPr>
              <w:t>Implement intelligence/checks for whether moves are valid.</w:t>
            </w:r>
          </w:p>
        </w:tc>
        <w:tc>
          <w:tcPr>
            <w:tcW w:w="1434" w:type="dxa"/>
            <w:shd w:val="clear" w:color="auto" w:fill="auto"/>
          </w:tcPr>
          <w:p w14:paraId="084FFAD3" w14:textId="77777777" w:rsidR="00C46187" w:rsidRPr="006E741D" w:rsidRDefault="00C46187" w:rsidP="006E741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46187" w:rsidRPr="006E741D" w14:paraId="2E4973AD" w14:textId="77777777" w:rsidTr="006E741D">
        <w:tc>
          <w:tcPr>
            <w:tcW w:w="10632" w:type="dxa"/>
            <w:gridSpan w:val="2"/>
            <w:shd w:val="clear" w:color="auto" w:fill="D87C79"/>
          </w:tcPr>
          <w:p w14:paraId="2758B04A" w14:textId="77777777" w:rsidR="00C46187" w:rsidRPr="00C46187" w:rsidRDefault="00C46187" w:rsidP="00810B1E">
            <w:pPr>
              <w:rPr>
                <w:rFonts w:ascii="Verdana" w:hAnsi="Verdana"/>
                <w:sz w:val="20"/>
                <w:szCs w:val="20"/>
              </w:rPr>
            </w:pPr>
            <w:r w:rsidRPr="00C46187">
              <w:rPr>
                <w:rFonts w:ascii="Verdana" w:hAnsi="Verdana"/>
                <w:sz w:val="20"/>
                <w:szCs w:val="20"/>
              </w:rPr>
              <w:t xml:space="preserve">A </w:t>
            </w:r>
            <w:r w:rsidRPr="00C46187">
              <w:rPr>
                <w:rFonts w:ascii="Verdana" w:hAnsi="Verdana"/>
                <w:b/>
                <w:sz w:val="20"/>
                <w:szCs w:val="20"/>
              </w:rPr>
              <w:t>kickBall()</w:t>
            </w:r>
            <w:r w:rsidRPr="00C46187">
              <w:rPr>
                <w:rFonts w:ascii="Verdana" w:hAnsi="Verdana"/>
                <w:sz w:val="20"/>
                <w:szCs w:val="20"/>
              </w:rPr>
              <w:t xml:space="preserve"> method should be used to solve the problem. The </w:t>
            </w:r>
            <w:r w:rsidRPr="00C46187">
              <w:rPr>
                <w:rFonts w:ascii="Verdana" w:hAnsi="Verdana"/>
                <w:b/>
                <w:sz w:val="20"/>
                <w:szCs w:val="20"/>
              </w:rPr>
              <w:t>kickBall()</w:t>
            </w:r>
            <w:r w:rsidRPr="00C46187">
              <w:rPr>
                <w:rFonts w:ascii="Verdana" w:hAnsi="Verdana"/>
                <w:sz w:val="20"/>
                <w:szCs w:val="20"/>
              </w:rPr>
              <w:t xml:space="preserve"> method should include </w:t>
            </w:r>
            <w:r w:rsidRPr="00C46187">
              <w:rPr>
                <w:rFonts w:ascii="Verdana" w:hAnsi="Verdana"/>
                <w:b/>
                <w:sz w:val="20"/>
                <w:szCs w:val="20"/>
              </w:rPr>
              <w:t xml:space="preserve">move(left), move(right), move(up), move(down) </w:t>
            </w:r>
            <w:r w:rsidRPr="00C46187">
              <w:rPr>
                <w:rFonts w:ascii="Verdana" w:hAnsi="Verdana"/>
                <w:sz w:val="20"/>
                <w:szCs w:val="20"/>
              </w:rPr>
              <w:t>methods</w:t>
            </w:r>
          </w:p>
        </w:tc>
        <w:tc>
          <w:tcPr>
            <w:tcW w:w="1434" w:type="dxa"/>
            <w:shd w:val="clear" w:color="auto" w:fill="auto"/>
          </w:tcPr>
          <w:p w14:paraId="106FDBA1" w14:textId="77777777" w:rsidR="00C46187" w:rsidRPr="006E741D" w:rsidRDefault="00C46187" w:rsidP="006E741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46187" w:rsidRPr="006E741D" w14:paraId="17FBFFA5" w14:textId="77777777" w:rsidTr="006E741D">
        <w:tc>
          <w:tcPr>
            <w:tcW w:w="10632" w:type="dxa"/>
            <w:gridSpan w:val="2"/>
            <w:shd w:val="clear" w:color="auto" w:fill="D87C79"/>
          </w:tcPr>
          <w:p w14:paraId="52E77290" w14:textId="77777777" w:rsidR="00C46187" w:rsidRPr="00C46187" w:rsidRDefault="00C46187" w:rsidP="00810B1E">
            <w:pPr>
              <w:rPr>
                <w:rFonts w:ascii="Verdana" w:hAnsi="Verdana"/>
                <w:sz w:val="20"/>
                <w:szCs w:val="20"/>
              </w:rPr>
            </w:pPr>
            <w:r w:rsidRPr="00C46187">
              <w:rPr>
                <w:rFonts w:ascii="Verdana" w:hAnsi="Verdana"/>
                <w:b/>
                <w:iCs/>
                <w:sz w:val="20"/>
                <w:szCs w:val="20"/>
              </w:rPr>
              <w:t>CBabyBallBounce.java</w:t>
            </w:r>
            <w:r w:rsidRPr="00C46187">
              <w:rPr>
                <w:rFonts w:ascii="Verdana" w:hAnsi="Verdana"/>
                <w:sz w:val="20"/>
                <w:szCs w:val="20"/>
              </w:rPr>
              <w:t xml:space="preserve"> &amp; </w:t>
            </w:r>
            <w:r w:rsidRPr="00C46187">
              <w:rPr>
                <w:rFonts w:ascii="Verdana" w:hAnsi="Verdana"/>
                <w:b/>
                <w:iCs/>
                <w:sz w:val="20"/>
                <w:szCs w:val="20"/>
              </w:rPr>
              <w:t>CBabyBallBounce</w:t>
            </w:r>
            <w:r w:rsidRPr="00C46187">
              <w:rPr>
                <w:rFonts w:ascii="Verdana" w:hAnsi="Verdana"/>
                <w:b/>
                <w:bCs/>
                <w:sz w:val="20"/>
                <w:szCs w:val="20"/>
              </w:rPr>
              <w:t>.class</w:t>
            </w:r>
          </w:p>
        </w:tc>
        <w:tc>
          <w:tcPr>
            <w:tcW w:w="1434" w:type="dxa"/>
            <w:shd w:val="clear" w:color="auto" w:fill="auto"/>
          </w:tcPr>
          <w:p w14:paraId="1422D96E" w14:textId="77777777" w:rsidR="00C46187" w:rsidRPr="006E741D" w:rsidRDefault="00C46187" w:rsidP="006E741D">
            <w:pPr>
              <w:rPr>
                <w:rFonts w:ascii="Verdana" w:hAnsi="Verdana"/>
                <w:b/>
                <w:iCs/>
                <w:sz w:val="20"/>
                <w:szCs w:val="20"/>
              </w:rPr>
            </w:pPr>
          </w:p>
        </w:tc>
      </w:tr>
    </w:tbl>
    <w:p w14:paraId="398B16A3" w14:textId="77777777" w:rsidR="004036D0" w:rsidRPr="00D27A85" w:rsidRDefault="00145CD1" w:rsidP="004036D0">
      <w:pPr>
        <w:jc w:val="center"/>
        <w:rPr>
          <w:rFonts w:ascii="Verdana" w:hAnsi="Verdana"/>
          <w:sz w:val="20"/>
          <w:szCs w:val="20"/>
        </w:rPr>
      </w:pPr>
      <w:r w:rsidRPr="00D27A85">
        <w:rPr>
          <w:rFonts w:ascii="Verdana" w:hAnsi="Verdana"/>
          <w:sz w:val="20"/>
          <w:szCs w:val="20"/>
        </w:rPr>
        <w:t xml:space="preserve">Key: </w:t>
      </w:r>
      <w:r w:rsidRPr="00D27A85">
        <w:rPr>
          <w:rFonts w:ascii="Verdana" w:hAnsi="Verdana"/>
          <w:sz w:val="20"/>
          <w:szCs w:val="20"/>
          <w:shd w:val="clear" w:color="auto" w:fill="B8CCE4"/>
        </w:rPr>
        <w:t>Blue GUI</w:t>
      </w:r>
      <w:r w:rsidRPr="00D27A85">
        <w:rPr>
          <w:rFonts w:ascii="Verdana" w:hAnsi="Verdana"/>
          <w:sz w:val="20"/>
          <w:szCs w:val="20"/>
        </w:rPr>
        <w:t xml:space="preserve">; </w:t>
      </w:r>
      <w:r w:rsidRPr="00D27A85">
        <w:rPr>
          <w:rFonts w:ascii="Verdana" w:hAnsi="Verdana"/>
          <w:sz w:val="20"/>
          <w:szCs w:val="20"/>
          <w:shd w:val="clear" w:color="auto" w:fill="FFFF00"/>
        </w:rPr>
        <w:t>Yellow Testing Application</w:t>
      </w:r>
      <w:r w:rsidRPr="00D27A85">
        <w:rPr>
          <w:rFonts w:ascii="Verdana" w:hAnsi="Verdana"/>
          <w:sz w:val="20"/>
          <w:szCs w:val="20"/>
        </w:rPr>
        <w:t xml:space="preserve">; </w:t>
      </w:r>
      <w:r w:rsidRPr="00D27A85">
        <w:rPr>
          <w:rFonts w:ascii="Verdana" w:hAnsi="Verdana"/>
          <w:sz w:val="20"/>
          <w:szCs w:val="20"/>
          <w:shd w:val="clear" w:color="auto" w:fill="E5B8B7"/>
        </w:rPr>
        <w:t>Red Code</w:t>
      </w:r>
      <w:r w:rsidRPr="00D27A85">
        <w:rPr>
          <w:rFonts w:ascii="Verdana" w:hAnsi="Verdana"/>
          <w:sz w:val="20"/>
          <w:szCs w:val="20"/>
        </w:rPr>
        <w:t>.</w:t>
      </w:r>
    </w:p>
    <w:bookmarkEnd w:id="0"/>
    <w:sectPr w:rsidR="004036D0" w:rsidRPr="00D27A85" w:rsidSect="001300CF">
      <w:headerReference w:type="default" r:id="rId9"/>
      <w:footerReference w:type="default" r:id="rId10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78D3A" w14:textId="77777777" w:rsidR="00720FA2" w:rsidRDefault="00720FA2">
      <w:r>
        <w:separator/>
      </w:r>
    </w:p>
  </w:endnote>
  <w:endnote w:type="continuationSeparator" w:id="0">
    <w:p w14:paraId="13AA3B18" w14:textId="77777777" w:rsidR="00720FA2" w:rsidRDefault="00720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B0039A" w14:textId="77777777" w:rsidR="003D00DA" w:rsidRDefault="003D00DA" w:rsidP="00B062F6">
    <w:pPr>
      <w:widowControl w:val="0"/>
      <w:spacing w:line="-19" w:lineRule="auto"/>
      <w:jc w:val="both"/>
    </w:pPr>
  </w:p>
  <w:p w14:paraId="0686EF35" w14:textId="77777777" w:rsidR="003D00DA" w:rsidRPr="00C67CA6" w:rsidRDefault="003D00DA" w:rsidP="001C1453"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/>
      <w:tabs>
        <w:tab w:val="right" w:pos="10490"/>
      </w:tabs>
      <w:jc w:val="both"/>
      <w:rPr>
        <w:rFonts w:ascii="Verdana" w:hAnsi="Verdana"/>
        <w:b/>
        <w:i/>
        <w:color w:val="FFFFFF"/>
        <w:sz w:val="18"/>
        <w:szCs w:val="18"/>
      </w:rPr>
    </w:pPr>
    <w:r w:rsidRPr="00C67CA6">
      <w:rPr>
        <w:rFonts w:ascii="Verdana" w:hAnsi="Verdana"/>
        <w:b/>
        <w:sz w:val="18"/>
        <w:szCs w:val="18"/>
      </w:rPr>
      <w:t xml:space="preserve">© GJH: </w:t>
    </w:r>
    <w:r w:rsidRPr="00C67CA6">
      <w:rPr>
        <w:rFonts w:ascii="Verdana" w:hAnsi="Verdana"/>
        <w:b/>
        <w:sz w:val="18"/>
        <w:szCs w:val="18"/>
      </w:rPr>
      <w:fldChar w:fldCharType="begin"/>
    </w:r>
    <w:r w:rsidRPr="00C67CA6">
      <w:rPr>
        <w:rFonts w:ascii="Verdana" w:hAnsi="Verdana"/>
        <w:b/>
        <w:sz w:val="18"/>
        <w:szCs w:val="18"/>
      </w:rPr>
      <w:instrText xml:space="preserve"> DATE \@ "MMMM d, yyyy" </w:instrText>
    </w:r>
    <w:r w:rsidRPr="00C67CA6">
      <w:rPr>
        <w:rFonts w:ascii="Verdana" w:hAnsi="Verdana"/>
        <w:b/>
        <w:sz w:val="18"/>
        <w:szCs w:val="18"/>
      </w:rPr>
      <w:fldChar w:fldCharType="separate"/>
    </w:r>
    <w:r w:rsidR="00C46187">
      <w:rPr>
        <w:rFonts w:ascii="Verdana" w:hAnsi="Verdana"/>
        <w:b/>
        <w:noProof/>
        <w:sz w:val="18"/>
        <w:szCs w:val="18"/>
      </w:rPr>
      <w:t>February 6, 2017</w:t>
    </w:r>
    <w:r w:rsidRPr="00C67CA6">
      <w:rPr>
        <w:rFonts w:ascii="Verdana" w:hAnsi="Verdana"/>
        <w:b/>
        <w:sz w:val="18"/>
        <w:szCs w:val="18"/>
      </w:rPr>
      <w:fldChar w:fldCharType="end"/>
    </w:r>
    <w:r w:rsidRPr="00C67CA6">
      <w:rPr>
        <w:rFonts w:ascii="Verdana" w:hAnsi="Verdana"/>
        <w:b/>
        <w:sz w:val="18"/>
        <w:szCs w:val="18"/>
      </w:rPr>
      <w:tab/>
      <w:t>CSY1020 – Java Programming - Assignment 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27583B" w14:textId="77777777" w:rsidR="00720FA2" w:rsidRDefault="00720FA2">
      <w:r>
        <w:separator/>
      </w:r>
    </w:p>
  </w:footnote>
  <w:footnote w:type="continuationSeparator" w:id="0">
    <w:p w14:paraId="256519CC" w14:textId="77777777" w:rsidR="00720FA2" w:rsidRDefault="00720F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A177C" w14:textId="77777777" w:rsidR="003D00DA" w:rsidRDefault="003D00DA">
    <w:pPr>
      <w:widowControl w:val="0"/>
      <w:spacing w:line="-58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7104F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080"/>
        </w:tabs>
      </w:pPr>
    </w:lvl>
  </w:abstractNum>
  <w:abstractNum w:abstractNumId="2">
    <w:nsid w:val="00000002"/>
    <w:multiLevelType w:val="multilevel"/>
    <w:tmpl w:val="00000002"/>
    <w:lvl w:ilvl="0">
      <w:start w:val="1"/>
      <w:numFmt w:val="bullet"/>
      <w:lvlText w:val="·"/>
      <w:lvlJc w:val="left"/>
      <w:pPr>
        <w:tabs>
          <w:tab w:val="num" w:pos="283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</w:pPr>
      <w:rPr>
        <w:rFonts w:ascii="Symbol" w:hAnsi="Symbol" w:cs="StarSymbol"/>
        <w:sz w:val="18"/>
        <w:szCs w:val="18"/>
      </w:r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</w:pPr>
      <w:rPr>
        <w:rFonts w:ascii="Symbol" w:hAnsi="Symbol" w:cs="StarSymbol"/>
        <w:sz w:val="18"/>
        <w:szCs w:val="18"/>
      </w:r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·"/>
      <w:lvlJc w:val="left"/>
      <w:pPr>
        <w:tabs>
          <w:tab w:val="num" w:pos="283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</w:pPr>
      <w:rPr>
        <w:rFonts w:ascii="Symbol" w:hAnsi="Symbol" w:cs="StarSymbol"/>
        <w:sz w:val="18"/>
        <w:szCs w:val="18"/>
      </w:rPr>
    </w:lvl>
  </w:abstractNum>
  <w:abstractNum w:abstractNumId="5">
    <w:nsid w:val="12F33575"/>
    <w:multiLevelType w:val="multilevel"/>
    <w:tmpl w:val="4E64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EA4E47"/>
    <w:multiLevelType w:val="hybridMultilevel"/>
    <w:tmpl w:val="66AE959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9E21BC7"/>
    <w:multiLevelType w:val="hybridMultilevel"/>
    <w:tmpl w:val="9D98371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29732C4"/>
    <w:multiLevelType w:val="multilevel"/>
    <w:tmpl w:val="4E64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3D31015"/>
    <w:multiLevelType w:val="hybridMultilevel"/>
    <w:tmpl w:val="1DF21574"/>
    <w:lvl w:ilvl="0" w:tplc="C938E97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84100E6"/>
    <w:multiLevelType w:val="hybridMultilevel"/>
    <w:tmpl w:val="3E769B6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BB90909"/>
    <w:multiLevelType w:val="hybridMultilevel"/>
    <w:tmpl w:val="A5DA184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645C0D"/>
    <w:multiLevelType w:val="hybridMultilevel"/>
    <w:tmpl w:val="4CAA741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16F0D6E"/>
    <w:multiLevelType w:val="hybridMultilevel"/>
    <w:tmpl w:val="C5841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6C42E6"/>
    <w:multiLevelType w:val="hybridMultilevel"/>
    <w:tmpl w:val="4E64D2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CD30159"/>
    <w:multiLevelType w:val="hybridMultilevel"/>
    <w:tmpl w:val="CC80D6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86272DB"/>
    <w:multiLevelType w:val="hybridMultilevel"/>
    <w:tmpl w:val="3BB624C4"/>
    <w:lvl w:ilvl="0" w:tplc="00C27F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FC2B1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8A864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C3671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98411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D68A0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7D67B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22270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268C1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36398E"/>
    <w:multiLevelType w:val="hybridMultilevel"/>
    <w:tmpl w:val="83D4F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BB61D0"/>
    <w:multiLevelType w:val="hybridMultilevel"/>
    <w:tmpl w:val="4F361E1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D015218"/>
    <w:multiLevelType w:val="hybridMultilevel"/>
    <w:tmpl w:val="6E6215FC"/>
    <w:lvl w:ilvl="0" w:tplc="E14494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872EA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DFA1C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B7ECA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8BC59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D5279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BC423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088D6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8FE0E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6"/>
  </w:num>
  <w:num w:numId="3">
    <w:abstractNumId w:val="10"/>
  </w:num>
  <w:num w:numId="4">
    <w:abstractNumId w:val="16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7"/>
  </w:num>
  <w:num w:numId="10">
    <w:abstractNumId w:val="15"/>
  </w:num>
  <w:num w:numId="11">
    <w:abstractNumId w:val="14"/>
  </w:num>
  <w:num w:numId="12">
    <w:abstractNumId w:val="11"/>
  </w:num>
  <w:num w:numId="13">
    <w:abstractNumId w:val="18"/>
  </w:num>
  <w:num w:numId="14">
    <w:abstractNumId w:val="9"/>
  </w:num>
  <w:num w:numId="15">
    <w:abstractNumId w:val="12"/>
  </w:num>
  <w:num w:numId="16">
    <w:abstractNumId w:val="17"/>
  </w:num>
  <w:num w:numId="17">
    <w:abstractNumId w:val="13"/>
  </w:num>
  <w:num w:numId="18">
    <w:abstractNumId w:val="0"/>
  </w:num>
  <w:num w:numId="19">
    <w:abstractNumId w:val="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CA7"/>
    <w:rsid w:val="00006B40"/>
    <w:rsid w:val="00044CA7"/>
    <w:rsid w:val="00045455"/>
    <w:rsid w:val="000528F3"/>
    <w:rsid w:val="00053408"/>
    <w:rsid w:val="0007523E"/>
    <w:rsid w:val="000A29C7"/>
    <w:rsid w:val="000B5B1E"/>
    <w:rsid w:val="000C7908"/>
    <w:rsid w:val="000E58BC"/>
    <w:rsid w:val="000F7E79"/>
    <w:rsid w:val="00102B62"/>
    <w:rsid w:val="001300CF"/>
    <w:rsid w:val="001338EE"/>
    <w:rsid w:val="001417BC"/>
    <w:rsid w:val="00145CD1"/>
    <w:rsid w:val="00151DBD"/>
    <w:rsid w:val="00171A9A"/>
    <w:rsid w:val="0017315B"/>
    <w:rsid w:val="00174508"/>
    <w:rsid w:val="00175A11"/>
    <w:rsid w:val="001826BD"/>
    <w:rsid w:val="001A48DC"/>
    <w:rsid w:val="001A5A30"/>
    <w:rsid w:val="001B03A7"/>
    <w:rsid w:val="001C1453"/>
    <w:rsid w:val="001C7F75"/>
    <w:rsid w:val="001E36D8"/>
    <w:rsid w:val="00211ABB"/>
    <w:rsid w:val="00222B3B"/>
    <w:rsid w:val="00245F19"/>
    <w:rsid w:val="002515A6"/>
    <w:rsid w:val="002917EF"/>
    <w:rsid w:val="002B0CAA"/>
    <w:rsid w:val="002B4677"/>
    <w:rsid w:val="002B5BE7"/>
    <w:rsid w:val="002D4327"/>
    <w:rsid w:val="002E1A70"/>
    <w:rsid w:val="00315AAA"/>
    <w:rsid w:val="00326B9C"/>
    <w:rsid w:val="003358F4"/>
    <w:rsid w:val="00342613"/>
    <w:rsid w:val="00343479"/>
    <w:rsid w:val="00350C20"/>
    <w:rsid w:val="00352150"/>
    <w:rsid w:val="003853A1"/>
    <w:rsid w:val="003A3910"/>
    <w:rsid w:val="003D00DA"/>
    <w:rsid w:val="003D0334"/>
    <w:rsid w:val="00403007"/>
    <w:rsid w:val="004036D0"/>
    <w:rsid w:val="004052A8"/>
    <w:rsid w:val="004139B9"/>
    <w:rsid w:val="004207B3"/>
    <w:rsid w:val="00450F5A"/>
    <w:rsid w:val="00460417"/>
    <w:rsid w:val="00482968"/>
    <w:rsid w:val="00496EDE"/>
    <w:rsid w:val="004A383A"/>
    <w:rsid w:val="004C5D63"/>
    <w:rsid w:val="004D603A"/>
    <w:rsid w:val="004F28C1"/>
    <w:rsid w:val="00517540"/>
    <w:rsid w:val="00523B92"/>
    <w:rsid w:val="005660CE"/>
    <w:rsid w:val="0057287D"/>
    <w:rsid w:val="005C5D7B"/>
    <w:rsid w:val="005D4B1F"/>
    <w:rsid w:val="005E6885"/>
    <w:rsid w:val="00627792"/>
    <w:rsid w:val="006673CD"/>
    <w:rsid w:val="00697FB2"/>
    <w:rsid w:val="006B1759"/>
    <w:rsid w:val="006B1E7F"/>
    <w:rsid w:val="006B25FD"/>
    <w:rsid w:val="006E741D"/>
    <w:rsid w:val="007007BB"/>
    <w:rsid w:val="007205DB"/>
    <w:rsid w:val="00720FA2"/>
    <w:rsid w:val="0073312D"/>
    <w:rsid w:val="00734984"/>
    <w:rsid w:val="00740A0D"/>
    <w:rsid w:val="00782666"/>
    <w:rsid w:val="007D4834"/>
    <w:rsid w:val="007F5D31"/>
    <w:rsid w:val="008218B2"/>
    <w:rsid w:val="008236A1"/>
    <w:rsid w:val="00845D93"/>
    <w:rsid w:val="00856D74"/>
    <w:rsid w:val="008A0767"/>
    <w:rsid w:val="008A289A"/>
    <w:rsid w:val="008E196D"/>
    <w:rsid w:val="008F66BA"/>
    <w:rsid w:val="009065F4"/>
    <w:rsid w:val="00916162"/>
    <w:rsid w:val="00916CDB"/>
    <w:rsid w:val="009273DB"/>
    <w:rsid w:val="00930D44"/>
    <w:rsid w:val="00932D5F"/>
    <w:rsid w:val="00992E9C"/>
    <w:rsid w:val="009A094E"/>
    <w:rsid w:val="009B1ADA"/>
    <w:rsid w:val="009D50DC"/>
    <w:rsid w:val="009E6085"/>
    <w:rsid w:val="00A009FB"/>
    <w:rsid w:val="00A100C7"/>
    <w:rsid w:val="00A16DBC"/>
    <w:rsid w:val="00A54738"/>
    <w:rsid w:val="00A62488"/>
    <w:rsid w:val="00A66B14"/>
    <w:rsid w:val="00A75234"/>
    <w:rsid w:val="00A81894"/>
    <w:rsid w:val="00A83440"/>
    <w:rsid w:val="00AB2CEA"/>
    <w:rsid w:val="00AD770C"/>
    <w:rsid w:val="00AE5E16"/>
    <w:rsid w:val="00B062F6"/>
    <w:rsid w:val="00B2133C"/>
    <w:rsid w:val="00B43504"/>
    <w:rsid w:val="00B5310D"/>
    <w:rsid w:val="00B535BE"/>
    <w:rsid w:val="00BD7069"/>
    <w:rsid w:val="00BE4E87"/>
    <w:rsid w:val="00C23800"/>
    <w:rsid w:val="00C3114A"/>
    <w:rsid w:val="00C46187"/>
    <w:rsid w:val="00C66672"/>
    <w:rsid w:val="00C66B43"/>
    <w:rsid w:val="00C67CA6"/>
    <w:rsid w:val="00C9228D"/>
    <w:rsid w:val="00C959D2"/>
    <w:rsid w:val="00CA7B5D"/>
    <w:rsid w:val="00CE3633"/>
    <w:rsid w:val="00CF7BA7"/>
    <w:rsid w:val="00D176B6"/>
    <w:rsid w:val="00D21475"/>
    <w:rsid w:val="00D27A85"/>
    <w:rsid w:val="00D42A6B"/>
    <w:rsid w:val="00D5048E"/>
    <w:rsid w:val="00D6799F"/>
    <w:rsid w:val="00D96AC6"/>
    <w:rsid w:val="00DB67E5"/>
    <w:rsid w:val="00DC24EA"/>
    <w:rsid w:val="00DD062F"/>
    <w:rsid w:val="00DE538B"/>
    <w:rsid w:val="00DF47E1"/>
    <w:rsid w:val="00E04E8A"/>
    <w:rsid w:val="00E16A40"/>
    <w:rsid w:val="00E3561D"/>
    <w:rsid w:val="00E46216"/>
    <w:rsid w:val="00E603C9"/>
    <w:rsid w:val="00E74D84"/>
    <w:rsid w:val="00E97D13"/>
    <w:rsid w:val="00EB59A9"/>
    <w:rsid w:val="00EE2FBC"/>
    <w:rsid w:val="00EE6FC0"/>
    <w:rsid w:val="00F1234B"/>
    <w:rsid w:val="00F40C00"/>
    <w:rsid w:val="00F41694"/>
    <w:rsid w:val="00F44525"/>
    <w:rsid w:val="00F63683"/>
    <w:rsid w:val="00F678E6"/>
    <w:rsid w:val="00FC5596"/>
    <w:rsid w:val="00FE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29D7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3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link w:val="Heading1Char"/>
    <w:qFormat/>
    <w:pPr>
      <w:spacing w:before="100" w:beforeAutospacing="1" w:after="100" w:afterAutospacing="1"/>
      <w:outlineLvl w:val="0"/>
    </w:pPr>
    <w:rPr>
      <w:b/>
      <w:bCs/>
      <w:kern w:val="36"/>
      <w:szCs w:val="48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CommentText">
    <w:name w:val="annotation text"/>
    <w:basedOn w:val="Normal"/>
    <w:semiHidden/>
    <w:rPr>
      <w:sz w:val="20"/>
      <w:szCs w:val="20"/>
      <w:lang w:val="en-US"/>
    </w:rPr>
  </w:style>
  <w:style w:type="paragraph" w:styleId="List4">
    <w:name w:val="List 4"/>
    <w:basedOn w:val="Normal"/>
    <w:pPr>
      <w:ind w:left="1440" w:hanging="360"/>
    </w:pPr>
    <w:rPr>
      <w:rFonts w:ascii="New York" w:hAnsi="New York"/>
      <w:noProof/>
      <w:szCs w:val="20"/>
      <w:lang w:val="en-US"/>
    </w:rPr>
  </w:style>
  <w:style w:type="paragraph" w:styleId="BalloonText">
    <w:name w:val="Balloon Text"/>
    <w:basedOn w:val="Normal"/>
    <w:semiHidden/>
    <w:rsid w:val="001826B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rsid w:val="000B5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932D5F"/>
    <w:rPr>
      <w:rFonts w:ascii="Courier New" w:hAnsi="Courier New" w:cs="Courier New"/>
      <w:lang w:val="en-US" w:eastAsia="en-US"/>
    </w:rPr>
  </w:style>
  <w:style w:type="table" w:styleId="TableGrid">
    <w:name w:val="Table Grid"/>
    <w:basedOn w:val="TableNormal"/>
    <w:uiPriority w:val="39"/>
    <w:rsid w:val="001300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D27A85"/>
    <w:rPr>
      <w:b/>
      <w:bCs/>
      <w:kern w:val="36"/>
      <w:sz w:val="24"/>
      <w:szCs w:val="4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8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06AB1-CEC8-7341-A7A5-63C64AA27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428</Words>
  <Characters>2441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CSY3019 - Graphics Programming</vt:lpstr>
    </vt:vector>
  </TitlesOfParts>
  <Company>UCN</Company>
  <LinksUpToDate>false</LinksUpToDate>
  <CharactersWithSpaces>2864</CharactersWithSpaces>
  <SharedDoc>false</SharedDoc>
  <HLinks>
    <vt:vector size="6" baseType="variant">
      <vt:variant>
        <vt:i4>655377</vt:i4>
      </vt:variant>
      <vt:variant>
        <vt:i4>2048</vt:i4>
      </vt:variant>
      <vt:variant>
        <vt:i4>1025</vt:i4>
      </vt:variant>
      <vt:variant>
        <vt:i4>1</vt:i4>
      </vt:variant>
      <vt:variant>
        <vt:lpwstr>Screen%20Shot%202017-02-06%20at%2013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CSY3019 - Graphics Programming</dc:title>
  <dc:subject/>
  <dc:creator>gary.hill@northampton.ac.uk</dc:creator>
  <cp:keywords/>
  <cp:lastModifiedBy>Gary Hill</cp:lastModifiedBy>
  <cp:revision>2</cp:revision>
  <cp:lastPrinted>2014-04-23T09:56:00Z</cp:lastPrinted>
  <dcterms:created xsi:type="dcterms:W3CDTF">2017-02-06T13:41:00Z</dcterms:created>
  <dcterms:modified xsi:type="dcterms:W3CDTF">2017-02-06T13:41:00Z</dcterms:modified>
</cp:coreProperties>
</file>